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31124" w14:textId="69504B15" w:rsidR="00F02D64" w:rsidRPr="00F77B53" w:rsidRDefault="00251522" w:rsidP="00633C2A">
      <w:pPr>
        <w:spacing w:line="240" w:lineRule="auto"/>
        <w:ind w:left="6480"/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DA663C" wp14:editId="30CAA608">
                <wp:simplePos x="0" y="0"/>
                <wp:positionH relativeFrom="column">
                  <wp:posOffset>223520</wp:posOffset>
                </wp:positionH>
                <wp:positionV relativeFrom="paragraph">
                  <wp:posOffset>210820</wp:posOffset>
                </wp:positionV>
                <wp:extent cx="2767330" cy="840105"/>
                <wp:effectExtent l="4445" t="0" r="0" b="1270"/>
                <wp:wrapNone/>
                <wp:docPr id="37748976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7330" cy="840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D8F978" w14:textId="4F5EB9D8" w:rsidR="00EB672C" w:rsidRPr="00DF453E" w:rsidRDefault="00C872DB" w:rsidP="00DF453E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SASWATI</w:t>
                            </w:r>
                            <w:r w:rsidR="00CA0F20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NAIK</w:t>
                            </w:r>
                          </w:p>
                          <w:p w14:paraId="71E76148" w14:textId="400DD885" w:rsidR="00F86609" w:rsidRPr="00635028" w:rsidRDefault="00154274" w:rsidP="00F86609">
                            <w:pPr>
                              <w:spacing w:after="0"/>
                              <w:rPr>
                                <w:rFonts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 xml:space="preserve">Contact no: </w:t>
                            </w:r>
                            <w:r w:rsidR="00C872DB">
                              <w:rPr>
                                <w:rFonts w:cs="Calibri"/>
                                <w:sz w:val="24"/>
                                <w:szCs w:val="24"/>
                                <w:lang w:val="en-US"/>
                              </w:rPr>
                              <w:t>7894557943</w:t>
                            </w:r>
                          </w:p>
                          <w:p w14:paraId="548C0E8D" w14:textId="4BAC583F" w:rsidR="00F86609" w:rsidRPr="00EB672C" w:rsidRDefault="00AB5760" w:rsidP="00F02D64">
                            <w:pPr>
                              <w:spacing w:after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>Email: saswatinaik188@gmail.com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DA663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7.6pt;margin-top:16.6pt;width:217.9pt;height:6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" stroked="f">
                <v:textbox>
                  <w:txbxContent>
                    <w:p w14:paraId="6FD8F978" w14:textId="4F5EB9D8" w:rsidR="00EB672C" w:rsidRPr="00DF453E" w:rsidRDefault="00C872DB" w:rsidP="00DF453E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SASWATI</w:t>
                      </w:r>
                      <w:r w:rsidR="00CA0F20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NAIK</w:t>
                      </w:r>
                    </w:p>
                    <w:p w14:paraId="71E76148" w14:textId="400DD885" w:rsidR="00F86609" w:rsidRPr="00635028" w:rsidRDefault="00154274" w:rsidP="00F86609">
                      <w:pPr>
                        <w:spacing w:after="0"/>
                        <w:rPr>
                          <w:rFonts w:cs="Calibri"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sz w:val="24"/>
                          <w:szCs w:val="24"/>
                        </w:rPr>
                        <w:t xml:space="preserve">Contact no: </w:t>
                      </w:r>
                      <w:r w:rsidR="00C872DB">
                        <w:rPr>
                          <w:rFonts w:cs="Calibri"/>
                          <w:sz w:val="24"/>
                          <w:szCs w:val="24"/>
                          <w:lang w:val="en-US"/>
                        </w:rPr>
                        <w:t>7894557943</w:t>
                      </w:r>
                    </w:p>
                    <w:p w14:paraId="548C0E8D" w14:textId="4BAC583F" w:rsidR="00F86609" w:rsidRPr="00EB672C" w:rsidRDefault="00AB5760" w:rsidP="00F02D64">
                      <w:pPr>
                        <w:spacing w:after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cs="Calibri"/>
                          <w:sz w:val="24"/>
                          <w:szCs w:val="24"/>
                        </w:rPr>
                        <w:t>Email: saswatinaik188@gmail.com</w:t>
                      </w:r>
                    </w:p>
                  </w:txbxContent>
                </v:textbox>
              </v:shape>
            </w:pict>
          </mc:Fallback>
        </mc:AlternateContent>
      </w:r>
      <w:r w:rsidR="00056E19">
        <w:rPr>
          <w:rFonts w:ascii="Times New Roman" w:hAnsi="Times New Roman"/>
          <w:b/>
        </w:rPr>
        <w:t xml:space="preserve">                                                                                          </w:t>
      </w:r>
      <w:r w:rsidR="00633C2A">
        <w:rPr>
          <w:rFonts w:ascii="Times New Roman" w:hAnsi="Times New Roman"/>
          <w:b/>
        </w:rPr>
        <w:t xml:space="preserve">                                     </w:t>
      </w:r>
      <w:r>
        <w:rPr>
          <w:rFonts w:ascii="Times New Roman" w:hAnsi="Times New Roman"/>
          <w:b/>
          <w:noProof/>
        </w:rPr>
        <w:drawing>
          <wp:inline distT="0" distB="0" distL="0" distR="0" wp14:anchorId="0BEC37C2" wp14:editId="06C25169">
            <wp:extent cx="1173480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7B53">
        <w:rPr>
          <w:rFonts w:ascii="Times New Roman" w:hAnsi="Times New Roman"/>
          <w:b/>
        </w:rPr>
        <w:t xml:space="preserve">                                                                                                                          </w:t>
      </w:r>
      <w:r w:rsidR="00811776">
        <w:rPr>
          <w:rFonts w:ascii="Times New Roman" w:hAnsi="Times New Roman"/>
          <w:b/>
        </w:rPr>
        <w:t xml:space="preserve">  </w:t>
      </w:r>
      <w:r w:rsidR="00F77B53">
        <w:rPr>
          <w:rFonts w:ascii="Times New Roman" w:hAnsi="Times New Roman"/>
          <w:b/>
        </w:rPr>
        <w:t xml:space="preserve">  </w:t>
      </w:r>
      <w:r w:rsidR="00154274">
        <w:rPr>
          <w:rFonts w:ascii="Times New Roman" w:hAnsi="Times New Roman"/>
          <w:b/>
        </w:rPr>
        <w:t xml:space="preserve">                                                                                                                  </w:t>
      </w:r>
      <w:r w:rsidR="007230EF">
        <w:rPr>
          <w:rFonts w:ascii="Times New Roman" w:hAnsi="Times New Roman"/>
          <w:b/>
        </w:rPr>
        <w:t xml:space="preserve">                                                                                                                          </w:t>
      </w:r>
    </w:p>
    <w:p w14:paraId="33F57E0D" w14:textId="473B7476" w:rsidR="009C6497" w:rsidRDefault="00251522" w:rsidP="009C6497">
      <w:pPr>
        <w:numPr>
          <w:ilvl w:val="0"/>
          <w:numId w:val="1"/>
        </w:numPr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en-US"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FD67E8A" wp14:editId="69CF0D3B">
                <wp:simplePos x="0" y="0"/>
                <wp:positionH relativeFrom="column">
                  <wp:posOffset>-11430</wp:posOffset>
                </wp:positionH>
                <wp:positionV relativeFrom="paragraph">
                  <wp:posOffset>225425</wp:posOffset>
                </wp:positionV>
                <wp:extent cx="5753100" cy="9525"/>
                <wp:effectExtent l="17145" t="10160" r="40005" b="37465"/>
                <wp:wrapNone/>
                <wp:docPr id="177423247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3100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9753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-.9pt;margin-top:17.75pt;width:453pt;height: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" strokeweight="1.5pt">
                <v:shadow on="t" color="#7f7f7f" opacity=".5"/>
              </v:shape>
            </w:pict>
          </mc:Fallback>
        </mc:AlternateContent>
      </w:r>
      <w:r w:rsidR="00F54047">
        <w:rPr>
          <w:rFonts w:ascii="Times New Roman" w:hAnsi="Times New Roman"/>
          <w:b/>
          <w:sz w:val="28"/>
          <w:szCs w:val="28"/>
        </w:rPr>
        <w:t xml:space="preserve">Career </w:t>
      </w:r>
      <w:r w:rsidR="004A2450" w:rsidRPr="002A7AA5">
        <w:rPr>
          <w:rFonts w:ascii="Times New Roman" w:hAnsi="Times New Roman"/>
          <w:b/>
          <w:sz w:val="28"/>
          <w:szCs w:val="28"/>
        </w:rPr>
        <w:t>Objective</w:t>
      </w:r>
      <w:r w:rsidR="00E12136" w:rsidRPr="002A7AA5">
        <w:rPr>
          <w:rFonts w:ascii="Times New Roman" w:hAnsi="Times New Roman"/>
          <w:b/>
          <w:sz w:val="28"/>
          <w:szCs w:val="28"/>
        </w:rPr>
        <w:t>:</w:t>
      </w:r>
    </w:p>
    <w:p w14:paraId="6BF188D2" w14:textId="12F66F2E" w:rsidR="002D75E5" w:rsidRPr="005A453D" w:rsidRDefault="002D75E5" w:rsidP="002D75E5">
      <w:pPr>
        <w:spacing w:line="240" w:lineRule="auto"/>
        <w:rPr>
          <w:rFonts w:ascii="Times New Roman" w:hAnsi="Times New Roman"/>
          <w:sz w:val="24"/>
          <w:szCs w:val="24"/>
        </w:rPr>
      </w:pPr>
      <w:r w:rsidRPr="005A453D">
        <w:rPr>
          <w:rFonts w:ascii="Times New Roman" w:hAnsi="Times New Roman"/>
          <w:sz w:val="24"/>
          <w:szCs w:val="24"/>
        </w:rPr>
        <w:t xml:space="preserve">Seeking a challengeable position to show and utilize my skills </w:t>
      </w:r>
      <w:r w:rsidR="00AB5760" w:rsidRPr="005A453D">
        <w:rPr>
          <w:rFonts w:ascii="Times New Roman" w:hAnsi="Times New Roman"/>
          <w:sz w:val="24"/>
          <w:szCs w:val="24"/>
        </w:rPr>
        <w:t>and abilities</w:t>
      </w:r>
      <w:r w:rsidRPr="005A453D">
        <w:rPr>
          <w:rFonts w:ascii="Times New Roman" w:hAnsi="Times New Roman"/>
          <w:sz w:val="24"/>
          <w:szCs w:val="24"/>
        </w:rPr>
        <w:t xml:space="preserve"> in the corporate environment that offers me the professional growth while being resourceful, innovative and flexible.</w:t>
      </w:r>
    </w:p>
    <w:p w14:paraId="2C1AC0CC" w14:textId="5E81111D" w:rsidR="00D4618A" w:rsidRPr="00F9322A" w:rsidRDefault="00251522" w:rsidP="00F9322A">
      <w:pPr>
        <w:numPr>
          <w:ilvl w:val="0"/>
          <w:numId w:val="1"/>
        </w:numPr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en-US"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2C15E15" wp14:editId="0BCD4FF5">
                <wp:simplePos x="0" y="0"/>
                <wp:positionH relativeFrom="column">
                  <wp:posOffset>-11430</wp:posOffset>
                </wp:positionH>
                <wp:positionV relativeFrom="paragraph">
                  <wp:posOffset>223520</wp:posOffset>
                </wp:positionV>
                <wp:extent cx="5697855" cy="635"/>
                <wp:effectExtent l="17145" t="11430" r="47625" b="54610"/>
                <wp:wrapNone/>
                <wp:docPr id="150665355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9785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3AB8FB" id="AutoShape 7" o:spid="_x0000_s1026" type="#_x0000_t32" style="position:absolute;margin-left:-.9pt;margin-top:17.6pt;width:448.65pt;height:.0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" strokeweight="1.5pt">
                <v:shadow on="t" color="#7f7f7f" opacity=".5" offset="3pt,3pt"/>
              </v:shape>
            </w:pict>
          </mc:Fallback>
        </mc:AlternateContent>
      </w:r>
      <w:r w:rsidR="00D83F0F" w:rsidRPr="002A7AA5">
        <w:rPr>
          <w:rFonts w:ascii="Times New Roman" w:hAnsi="Times New Roman"/>
          <w:b/>
          <w:sz w:val="28"/>
          <w:szCs w:val="28"/>
        </w:rPr>
        <w:t>Education</w:t>
      </w:r>
      <w:r w:rsidR="00B00E6F">
        <w:rPr>
          <w:rFonts w:ascii="Times New Roman" w:hAnsi="Times New Roman"/>
          <w:b/>
          <w:sz w:val="28"/>
          <w:szCs w:val="28"/>
        </w:rPr>
        <w:t>al Qualification</w:t>
      </w:r>
      <w:r w:rsidR="00D83F0F" w:rsidRPr="002A7AA5">
        <w:rPr>
          <w:rFonts w:ascii="Times New Roman" w:hAnsi="Times New Roman"/>
          <w:b/>
          <w:sz w:val="28"/>
          <w:szCs w:val="28"/>
        </w:rPr>
        <w:t>:</w:t>
      </w:r>
      <w:r w:rsidR="00D83F0F" w:rsidRPr="006E4776">
        <w:rPr>
          <w:rFonts w:ascii="Times New Roman" w:hAnsi="Times New Roman"/>
          <w:b/>
          <w:sz w:val="28"/>
          <w:szCs w:val="28"/>
        </w:rPr>
        <w:tab/>
      </w:r>
    </w:p>
    <w:p w14:paraId="19632A27" w14:textId="74BAD2E7" w:rsidR="003A7FD6" w:rsidRDefault="00C872DB" w:rsidP="009A2482">
      <w:pPr>
        <w:pStyle w:val="ListParagraph"/>
        <w:numPr>
          <w:ilvl w:val="0"/>
          <w:numId w:val="30"/>
        </w:numPr>
        <w:spacing w:line="240" w:lineRule="auto"/>
        <w:rPr>
          <w:rFonts w:cs="Calibri"/>
          <w:b/>
        </w:rPr>
      </w:pPr>
      <w:r>
        <w:rPr>
          <w:rFonts w:cs="Calibri"/>
          <w:b/>
          <w:lang w:val="en-US"/>
        </w:rPr>
        <w:t>Pursuing BBA</w:t>
      </w:r>
      <w:r w:rsidR="00BF26EE">
        <w:rPr>
          <w:rFonts w:cs="Calibri"/>
          <w:b/>
          <w:lang w:val="en-US"/>
        </w:rPr>
        <w:t xml:space="preserve"> </w:t>
      </w:r>
      <w:r>
        <w:rPr>
          <w:rFonts w:cs="Calibri"/>
          <w:b/>
          <w:lang w:val="en-US"/>
        </w:rPr>
        <w:t>2</w:t>
      </w:r>
      <w:r w:rsidRPr="00C872DB">
        <w:rPr>
          <w:rFonts w:cs="Calibri"/>
          <w:b/>
          <w:vertAlign w:val="superscript"/>
          <w:lang w:val="en-US"/>
        </w:rPr>
        <w:t>nd</w:t>
      </w:r>
      <w:r>
        <w:rPr>
          <w:rFonts w:cs="Calibri"/>
          <w:b/>
          <w:lang w:val="en-US"/>
        </w:rPr>
        <w:t xml:space="preserve"> year </w:t>
      </w:r>
      <w:r w:rsidR="00BF26EE">
        <w:rPr>
          <w:rFonts w:cs="Calibri"/>
          <w:b/>
          <w:lang w:val="en-US"/>
        </w:rPr>
        <w:t xml:space="preserve">from iDream Management College, talcher, angul under utkal university </w:t>
      </w:r>
      <w:r>
        <w:rPr>
          <w:rFonts w:cs="Calibri"/>
          <w:b/>
          <w:lang w:val="en-US"/>
        </w:rPr>
        <w:t>Odisha, in</w:t>
      </w:r>
      <w:r w:rsidR="00BF26EE">
        <w:rPr>
          <w:rFonts w:cs="Calibri"/>
          <w:b/>
          <w:lang w:val="en-US"/>
        </w:rPr>
        <w:t xml:space="preserve"> the year </w:t>
      </w:r>
      <w:r>
        <w:rPr>
          <w:rFonts w:cs="Calibri"/>
          <w:b/>
          <w:lang w:val="en-US"/>
        </w:rPr>
        <w:t>2024.</w:t>
      </w:r>
      <w:r w:rsidR="00BF26EE">
        <w:rPr>
          <w:rFonts w:cs="Calibri"/>
          <w:b/>
          <w:lang w:val="en-US"/>
        </w:rPr>
        <w:t xml:space="preserve"> </w:t>
      </w:r>
    </w:p>
    <w:p w14:paraId="0C54DE0E" w14:textId="43F84205" w:rsidR="003A7FD6" w:rsidRDefault="00BF26EE" w:rsidP="009A2482">
      <w:pPr>
        <w:pStyle w:val="ListParagraph"/>
        <w:numPr>
          <w:ilvl w:val="0"/>
          <w:numId w:val="31"/>
        </w:numPr>
        <w:spacing w:line="240" w:lineRule="auto"/>
        <w:rPr>
          <w:rFonts w:cs="Calibri"/>
          <w:b/>
        </w:rPr>
      </w:pPr>
      <w:r>
        <w:rPr>
          <w:rFonts w:cs="Calibri"/>
          <w:b/>
          <w:lang w:val="en-US"/>
        </w:rPr>
        <w:t>Completed +2 (Intermediate</w:t>
      </w:r>
      <w:r w:rsidR="00C872DB">
        <w:rPr>
          <w:rFonts w:cs="Calibri"/>
          <w:b/>
          <w:lang w:val="en-US"/>
        </w:rPr>
        <w:t xml:space="preserve"> Arts) from</w:t>
      </w:r>
      <w:r>
        <w:rPr>
          <w:rFonts w:cs="Calibri"/>
          <w:b/>
          <w:lang w:val="en-US"/>
        </w:rPr>
        <w:t xml:space="preserve"> </w:t>
      </w:r>
      <w:r w:rsidR="00C872DB">
        <w:rPr>
          <w:rFonts w:cs="Calibri"/>
          <w:b/>
          <w:lang w:val="en-US"/>
        </w:rPr>
        <w:t xml:space="preserve">Parikul H.S. School, Paik purunakote, </w:t>
      </w:r>
      <w:r>
        <w:rPr>
          <w:rFonts w:cs="Calibri"/>
          <w:b/>
          <w:lang w:val="en-US"/>
        </w:rPr>
        <w:t>Odisha</w:t>
      </w:r>
      <w:r w:rsidR="00C872DB">
        <w:rPr>
          <w:rFonts w:cs="Calibri"/>
          <w:b/>
          <w:lang w:val="en-US"/>
        </w:rPr>
        <w:t xml:space="preserve"> </w:t>
      </w:r>
      <w:r>
        <w:rPr>
          <w:rFonts w:cs="Calibri"/>
          <w:b/>
          <w:lang w:val="en-US"/>
        </w:rPr>
        <w:t>in the year 20</w:t>
      </w:r>
      <w:r w:rsidR="00C872DB">
        <w:rPr>
          <w:rFonts w:cs="Calibri"/>
          <w:b/>
          <w:lang w:val="en-US"/>
        </w:rPr>
        <w:t>23</w:t>
      </w:r>
      <w:r>
        <w:rPr>
          <w:rFonts w:cs="Calibri"/>
          <w:b/>
          <w:lang w:val="en-US"/>
        </w:rPr>
        <w:t>.</w:t>
      </w:r>
    </w:p>
    <w:p w14:paraId="2ED7884B" w14:textId="2A733810" w:rsidR="00435087" w:rsidRPr="003A7FD6" w:rsidRDefault="00BF26EE" w:rsidP="009A2482">
      <w:pPr>
        <w:pStyle w:val="ListParagraph"/>
        <w:numPr>
          <w:ilvl w:val="0"/>
          <w:numId w:val="32"/>
        </w:numPr>
        <w:spacing w:line="240" w:lineRule="auto"/>
        <w:rPr>
          <w:rFonts w:cs="Calibri"/>
          <w:b/>
        </w:rPr>
      </w:pPr>
      <w:r>
        <w:rPr>
          <w:rFonts w:cs="Calibri"/>
          <w:b/>
          <w:lang w:val="en-US"/>
        </w:rPr>
        <w:t xml:space="preserve">Completed 10th from Panchayat High School, patla, Hindol under </w:t>
      </w:r>
      <w:r w:rsidR="00C872DB">
        <w:rPr>
          <w:rFonts w:cs="Calibri"/>
          <w:b/>
          <w:lang w:val="en-US"/>
        </w:rPr>
        <w:t>BSE,</w:t>
      </w:r>
      <w:r>
        <w:rPr>
          <w:rFonts w:cs="Calibri"/>
          <w:b/>
          <w:lang w:val="en-US"/>
        </w:rPr>
        <w:t xml:space="preserve"> Odisha in the year of 20</w:t>
      </w:r>
      <w:r w:rsidR="00901DC9">
        <w:rPr>
          <w:rFonts w:cs="Calibri"/>
          <w:b/>
          <w:lang w:val="en-US"/>
        </w:rPr>
        <w:t>21</w:t>
      </w:r>
      <w:r>
        <w:rPr>
          <w:rFonts w:cs="Calibri"/>
          <w:b/>
          <w:lang w:val="en-US"/>
        </w:rPr>
        <w:t>.</w:t>
      </w:r>
      <w:r w:rsidR="003A7FD6">
        <w:rPr>
          <w:rFonts w:cs="Calibri"/>
          <w:b/>
        </w:rPr>
        <w:tab/>
      </w:r>
    </w:p>
    <w:p w14:paraId="1D946A7B" w14:textId="1A5BEF9D" w:rsidR="00466258" w:rsidRDefault="00251522" w:rsidP="006E599F">
      <w:pPr>
        <w:numPr>
          <w:ilvl w:val="0"/>
          <w:numId w:val="1"/>
        </w:numPr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en-US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431F54" wp14:editId="664C5B6A">
                <wp:simplePos x="0" y="0"/>
                <wp:positionH relativeFrom="column">
                  <wp:posOffset>11430</wp:posOffset>
                </wp:positionH>
                <wp:positionV relativeFrom="paragraph">
                  <wp:posOffset>285750</wp:posOffset>
                </wp:positionV>
                <wp:extent cx="5753100" cy="0"/>
                <wp:effectExtent l="11430" t="15875" r="26670" b="41275"/>
                <wp:wrapNone/>
                <wp:docPr id="19394490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31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811D8" id="AutoShape 8" o:spid="_x0000_s1026" type="#_x0000_t32" style="position:absolute;margin-left:.9pt;margin-top:22.5pt;width:45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" strokeweight="1.5pt">
                <v:shadow on="t" color="#7f7f7f" opacity=".5" offset="1pt"/>
              </v:shape>
            </w:pict>
          </mc:Fallback>
        </mc:AlternateContent>
      </w:r>
      <w:r w:rsidR="009A2482" w:rsidRPr="002A7AA5">
        <w:rPr>
          <w:rFonts w:ascii="Times New Roman" w:hAnsi="Times New Roman"/>
          <w:b/>
          <w:sz w:val="28"/>
          <w:szCs w:val="28"/>
        </w:rPr>
        <w:t xml:space="preserve">Skill Sets: </w:t>
      </w:r>
    </w:p>
    <w:p w14:paraId="7B05D336" w14:textId="77777777" w:rsidR="000053C5" w:rsidRDefault="000053C5" w:rsidP="000053C5">
      <w:pPr>
        <w:pStyle w:val="ListParagraph"/>
        <w:numPr>
          <w:ilvl w:val="0"/>
          <w:numId w:val="28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Packages: Microsoft Office, Adobe Photoshop</w:t>
      </w:r>
    </w:p>
    <w:p w14:paraId="2984BF45" w14:textId="176BA7C8" w:rsidR="00CC5E39" w:rsidRDefault="006F1062" w:rsidP="000053C5">
      <w:pPr>
        <w:pStyle w:val="ListParagraph"/>
        <w:numPr>
          <w:ilvl w:val="0"/>
          <w:numId w:val="28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Tally – ERP -19</w:t>
      </w:r>
    </w:p>
    <w:p w14:paraId="64AA8F42" w14:textId="31149E27" w:rsidR="000053C5" w:rsidRDefault="00251522" w:rsidP="000053C5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1588DF" wp14:editId="18773ABA">
                <wp:simplePos x="0" y="0"/>
                <wp:positionH relativeFrom="column">
                  <wp:posOffset>45720</wp:posOffset>
                </wp:positionH>
                <wp:positionV relativeFrom="paragraph">
                  <wp:posOffset>214630</wp:posOffset>
                </wp:positionV>
                <wp:extent cx="5753100" cy="0"/>
                <wp:effectExtent l="17145" t="12065" r="30480" b="35560"/>
                <wp:wrapNone/>
                <wp:docPr id="125691848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31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1F800F" id="AutoShape 9" o:spid="_x0000_s1026" type="#_x0000_t32" style="position:absolute;margin-left:3.6pt;margin-top:16.9pt;width:453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" strokeweight="1.5pt">
                <v:shadow on="t" color="#7f7f7f" opacity=".5" offset="1pt"/>
              </v:shape>
            </w:pict>
          </mc:Fallback>
        </mc:AlternateContent>
      </w:r>
      <w:r w:rsidR="00BF26EE">
        <w:rPr>
          <w:rFonts w:ascii="Times New Roman" w:hAnsi="Times New Roman"/>
          <w:b/>
          <w:noProof/>
          <w:sz w:val="28"/>
          <w:szCs w:val="28"/>
          <w:lang w:val="en-US"/>
        </w:rPr>
        <w:t xml:space="preserve">Computer Course </w:t>
      </w:r>
      <w:r w:rsidR="000053C5">
        <w:rPr>
          <w:rFonts w:ascii="Times New Roman" w:hAnsi="Times New Roman"/>
          <w:b/>
          <w:sz w:val="28"/>
          <w:szCs w:val="28"/>
        </w:rPr>
        <w:t>:</w:t>
      </w:r>
    </w:p>
    <w:p w14:paraId="7E46C4F8" w14:textId="22EE945A" w:rsidR="000053C5" w:rsidRPr="00133C59" w:rsidRDefault="00133C59" w:rsidP="005E08B4">
      <w:pPr>
        <w:pStyle w:val="ListParagraph"/>
        <w:numPr>
          <w:ilvl w:val="0"/>
          <w:numId w:val="29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The Touchstone application center (Kundeswar institute patla, Dhenkanal, Odisha)</w:t>
      </w:r>
      <w:r w:rsidR="00BF26EE">
        <w:rPr>
          <w:sz w:val="24"/>
          <w:szCs w:val="24"/>
          <w:lang w:val="en-US"/>
        </w:rPr>
        <w:t xml:space="preserve"> </w:t>
      </w:r>
    </w:p>
    <w:p w14:paraId="77DAA89B" w14:textId="77777777" w:rsidR="00133C59" w:rsidRPr="000456FF" w:rsidRDefault="00133C59" w:rsidP="00133C59">
      <w:pPr>
        <w:pStyle w:val="ListParagraph"/>
        <w:spacing w:after="0" w:line="360" w:lineRule="auto"/>
        <w:ind w:left="0"/>
        <w:rPr>
          <w:sz w:val="24"/>
          <w:szCs w:val="24"/>
        </w:rPr>
      </w:pPr>
    </w:p>
    <w:p w14:paraId="7BFF50CE" w14:textId="401E2D65" w:rsidR="00F05FE3" w:rsidRPr="00435087" w:rsidRDefault="00251522" w:rsidP="00435087">
      <w:pPr>
        <w:numPr>
          <w:ilvl w:val="0"/>
          <w:numId w:val="1"/>
        </w:num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E30A50F" wp14:editId="111A7C45">
                <wp:simplePos x="0" y="0"/>
                <wp:positionH relativeFrom="column">
                  <wp:posOffset>7620</wp:posOffset>
                </wp:positionH>
                <wp:positionV relativeFrom="paragraph">
                  <wp:posOffset>208280</wp:posOffset>
                </wp:positionV>
                <wp:extent cx="5867400" cy="0"/>
                <wp:effectExtent l="17145" t="12065" r="30480" b="35560"/>
                <wp:wrapNone/>
                <wp:docPr id="204946383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5830D" id="AutoShape 10" o:spid="_x0000_s1026" type="#_x0000_t32" style="position:absolute;margin-left:.6pt;margin-top:16.4pt;width:462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" strokeweight="1.5pt">
                <v:shadow on="t" color="#7f7f7f" opacity=".5" offset="1pt"/>
              </v:shape>
            </w:pict>
          </mc:Fallback>
        </mc:AlternateContent>
      </w:r>
      <w:r w:rsidR="00DE545E">
        <w:rPr>
          <w:rFonts w:ascii="Times New Roman" w:hAnsi="Times New Roman"/>
          <w:b/>
          <w:bCs/>
          <w:sz w:val="28"/>
          <w:szCs w:val="28"/>
        </w:rPr>
        <w:t>Strengths:</w:t>
      </w:r>
      <w:r w:rsidR="00DE545E" w:rsidRPr="00435087">
        <w:rPr>
          <w:rFonts w:ascii="Times New Roman" w:hAnsi="Times New Roman"/>
          <w:sz w:val="24"/>
          <w:szCs w:val="28"/>
        </w:rPr>
        <w:tab/>
      </w:r>
      <w:r w:rsidR="00DE545E" w:rsidRPr="00435087">
        <w:rPr>
          <w:rFonts w:ascii="Times New Roman" w:hAnsi="Times New Roman"/>
          <w:sz w:val="24"/>
          <w:szCs w:val="28"/>
        </w:rPr>
        <w:tab/>
      </w:r>
      <w:r w:rsidR="00DE545E" w:rsidRPr="00435087">
        <w:rPr>
          <w:rFonts w:ascii="Times New Roman" w:hAnsi="Times New Roman"/>
          <w:sz w:val="24"/>
          <w:szCs w:val="28"/>
        </w:rPr>
        <w:tab/>
      </w:r>
    </w:p>
    <w:p w14:paraId="0CCBF2A3" w14:textId="77777777" w:rsidR="005E08B4" w:rsidRDefault="005E08B4" w:rsidP="005E08B4">
      <w:pPr>
        <w:pStyle w:val="ListParagraph"/>
        <w:numPr>
          <w:ilvl w:val="0"/>
          <w:numId w:val="29"/>
        </w:numPr>
        <w:spacing w:line="240" w:lineRule="auto"/>
        <w:rPr>
          <w:rFonts w:cs="Calibri"/>
          <w:sz w:val="24"/>
          <w:szCs w:val="28"/>
        </w:rPr>
      </w:pPr>
      <w:r>
        <w:rPr>
          <w:rFonts w:cs="Calibri"/>
          <w:sz w:val="24"/>
          <w:szCs w:val="28"/>
        </w:rPr>
        <w:t xml:space="preserve">Excellent communication skills </w:t>
      </w:r>
    </w:p>
    <w:p w14:paraId="07281E2D" w14:textId="77777777" w:rsidR="005E08B4" w:rsidRDefault="005E08B4" w:rsidP="005E08B4">
      <w:pPr>
        <w:pStyle w:val="ListParagraph"/>
        <w:numPr>
          <w:ilvl w:val="0"/>
          <w:numId w:val="29"/>
        </w:numPr>
        <w:spacing w:line="240" w:lineRule="auto"/>
        <w:rPr>
          <w:rFonts w:cs="Calibri"/>
          <w:sz w:val="24"/>
          <w:szCs w:val="28"/>
        </w:rPr>
      </w:pPr>
      <w:r>
        <w:rPr>
          <w:rFonts w:cs="Calibri"/>
          <w:sz w:val="24"/>
          <w:szCs w:val="28"/>
        </w:rPr>
        <w:t>Hard work and good team player.</w:t>
      </w:r>
    </w:p>
    <w:p w14:paraId="291A585A" w14:textId="77777777" w:rsidR="005E08B4" w:rsidRPr="00670818" w:rsidRDefault="005E08B4" w:rsidP="005E08B4">
      <w:pPr>
        <w:pStyle w:val="ListParagraph"/>
        <w:numPr>
          <w:ilvl w:val="0"/>
          <w:numId w:val="29"/>
        </w:numPr>
        <w:spacing w:line="240" w:lineRule="auto"/>
        <w:rPr>
          <w:rFonts w:cs="Calibri"/>
          <w:sz w:val="24"/>
          <w:szCs w:val="28"/>
        </w:rPr>
      </w:pPr>
      <w:r>
        <w:rPr>
          <w:rFonts w:cs="Calibri"/>
          <w:sz w:val="24"/>
          <w:szCs w:val="28"/>
        </w:rPr>
        <w:t>Disciplined and positive thinker.</w:t>
      </w:r>
    </w:p>
    <w:p w14:paraId="72BC2A6B" w14:textId="77777777" w:rsidR="00080700" w:rsidRPr="00E031EB" w:rsidRDefault="005E08B4" w:rsidP="00E031EB">
      <w:pPr>
        <w:pStyle w:val="ListParagraph"/>
        <w:numPr>
          <w:ilvl w:val="0"/>
          <w:numId w:val="29"/>
        </w:numPr>
        <w:spacing w:line="240" w:lineRule="auto"/>
        <w:rPr>
          <w:rFonts w:cs="Calibri"/>
          <w:sz w:val="24"/>
          <w:szCs w:val="28"/>
        </w:rPr>
      </w:pPr>
      <w:r>
        <w:rPr>
          <w:rFonts w:cs="Calibri"/>
          <w:sz w:val="24"/>
          <w:szCs w:val="28"/>
        </w:rPr>
        <w:t>Very p</w:t>
      </w:r>
      <w:r w:rsidR="00E031EB">
        <w:rPr>
          <w:rFonts w:cs="Calibri"/>
          <w:sz w:val="24"/>
          <w:szCs w:val="28"/>
        </w:rPr>
        <w:t xml:space="preserve">rofessional with good </w:t>
      </w:r>
      <w:r w:rsidR="00BF26EE">
        <w:rPr>
          <w:rFonts w:cs="Calibri"/>
          <w:sz w:val="24"/>
          <w:szCs w:val="28"/>
          <w:lang w:val="en-US"/>
        </w:rPr>
        <w:t xml:space="preserve">attitude. </w:t>
      </w:r>
    </w:p>
    <w:p w14:paraId="37B42DC7" w14:textId="77777777" w:rsidR="00080700" w:rsidRPr="00E031EB" w:rsidRDefault="00080700" w:rsidP="00E031EB">
      <w:pPr>
        <w:spacing w:line="240" w:lineRule="auto"/>
        <w:rPr>
          <w:rFonts w:cs="Calibri"/>
          <w:sz w:val="24"/>
          <w:szCs w:val="28"/>
        </w:rPr>
      </w:pPr>
    </w:p>
    <w:p w14:paraId="164CFC25" w14:textId="77777777" w:rsidR="00080700" w:rsidRPr="00E031EB" w:rsidRDefault="00080700" w:rsidP="00E031EB">
      <w:pPr>
        <w:spacing w:line="240" w:lineRule="auto"/>
        <w:rPr>
          <w:rFonts w:cs="Calibri"/>
          <w:sz w:val="24"/>
          <w:szCs w:val="28"/>
        </w:rPr>
      </w:pPr>
    </w:p>
    <w:p w14:paraId="2271CA8B" w14:textId="77777777" w:rsidR="00080700" w:rsidRPr="00E031EB" w:rsidRDefault="00080700" w:rsidP="00E031EB">
      <w:pPr>
        <w:spacing w:line="240" w:lineRule="auto"/>
        <w:rPr>
          <w:rFonts w:cs="Calibri"/>
          <w:sz w:val="24"/>
          <w:szCs w:val="28"/>
        </w:rPr>
      </w:pPr>
    </w:p>
    <w:p w14:paraId="02740BB2" w14:textId="77777777" w:rsidR="00080700" w:rsidRPr="00E031EB" w:rsidRDefault="00080700" w:rsidP="00E031EB">
      <w:pPr>
        <w:spacing w:line="240" w:lineRule="auto"/>
        <w:rPr>
          <w:rFonts w:cs="Calibri"/>
          <w:sz w:val="24"/>
          <w:szCs w:val="28"/>
        </w:rPr>
      </w:pPr>
    </w:p>
    <w:p w14:paraId="38F14CEF" w14:textId="77777777" w:rsidR="00080700" w:rsidRPr="00E031EB" w:rsidRDefault="00080700" w:rsidP="00E031EB">
      <w:pPr>
        <w:spacing w:line="240" w:lineRule="auto"/>
        <w:rPr>
          <w:rFonts w:cs="Calibri"/>
          <w:sz w:val="24"/>
          <w:szCs w:val="28"/>
        </w:rPr>
      </w:pPr>
    </w:p>
    <w:p w14:paraId="1C21392E" w14:textId="77777777" w:rsidR="00080700" w:rsidRPr="00E031EB" w:rsidRDefault="00080700" w:rsidP="00E031EB">
      <w:pPr>
        <w:spacing w:line="240" w:lineRule="auto"/>
        <w:rPr>
          <w:rFonts w:cs="Calibri"/>
          <w:sz w:val="24"/>
          <w:szCs w:val="28"/>
        </w:rPr>
      </w:pPr>
    </w:p>
    <w:p w14:paraId="419B67B6" w14:textId="6EDAD585" w:rsidR="00080700" w:rsidRPr="00080700" w:rsidRDefault="00251522" w:rsidP="00080700">
      <w:pPr>
        <w:numPr>
          <w:ilvl w:val="0"/>
          <w:numId w:val="1"/>
        </w:num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GB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390652" wp14:editId="6D018867">
                <wp:simplePos x="0" y="0"/>
                <wp:positionH relativeFrom="column">
                  <wp:posOffset>7620</wp:posOffset>
                </wp:positionH>
                <wp:positionV relativeFrom="paragraph">
                  <wp:posOffset>208280</wp:posOffset>
                </wp:positionV>
                <wp:extent cx="5867400" cy="0"/>
                <wp:effectExtent l="17145" t="13335" r="30480" b="43815"/>
                <wp:wrapNone/>
                <wp:docPr id="2076074247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9222D9" id="AutoShape 11" o:spid="_x0000_s1026" type="#_x0000_t32" style="position:absolute;margin-left:.6pt;margin-top:16.4pt;width:46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" strokeweight="1.5pt">
                <v:shadow on="t" color="#7f7f7f" opacity=".5" offset="1pt"/>
              </v:shape>
            </w:pict>
          </mc:Fallback>
        </mc:AlternateContent>
      </w:r>
      <w:r w:rsidR="00080700">
        <w:rPr>
          <w:rFonts w:ascii="Times New Roman" w:hAnsi="Times New Roman"/>
          <w:b/>
          <w:bCs/>
          <w:sz w:val="28"/>
          <w:szCs w:val="28"/>
        </w:rPr>
        <w:t>Hobbies:</w:t>
      </w:r>
      <w:r w:rsidR="00080700" w:rsidRPr="00435087">
        <w:rPr>
          <w:rFonts w:ascii="Times New Roman" w:hAnsi="Times New Roman"/>
          <w:sz w:val="24"/>
          <w:szCs w:val="28"/>
        </w:rPr>
        <w:tab/>
      </w:r>
      <w:r w:rsidR="00080700" w:rsidRPr="00435087">
        <w:rPr>
          <w:rFonts w:ascii="Times New Roman" w:hAnsi="Times New Roman"/>
          <w:sz w:val="24"/>
          <w:szCs w:val="28"/>
        </w:rPr>
        <w:tab/>
      </w:r>
      <w:r w:rsidR="00080700" w:rsidRPr="00435087">
        <w:rPr>
          <w:rFonts w:ascii="Times New Roman" w:hAnsi="Times New Roman"/>
          <w:sz w:val="24"/>
          <w:szCs w:val="28"/>
        </w:rPr>
        <w:tab/>
      </w:r>
    </w:p>
    <w:p w14:paraId="01E68E55" w14:textId="7876DFF2" w:rsidR="00764EE0" w:rsidRPr="002D75E5" w:rsidRDefault="00BF26EE" w:rsidP="002D75E5">
      <w:pPr>
        <w:numPr>
          <w:ilvl w:val="0"/>
          <w:numId w:val="25"/>
        </w:numPr>
        <w:spacing w:line="240" w:lineRule="auto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8"/>
          <w:lang w:val="en-US"/>
        </w:rPr>
        <w:t>Reading books</w:t>
      </w:r>
      <w:r w:rsidR="00442E4E">
        <w:rPr>
          <w:rFonts w:ascii="Times New Roman" w:hAnsi="Times New Roman"/>
          <w:sz w:val="24"/>
          <w:szCs w:val="28"/>
        </w:rPr>
        <w:t xml:space="preserve">, </w:t>
      </w:r>
      <w:r w:rsidR="00133C59">
        <w:rPr>
          <w:rFonts w:ascii="Times New Roman" w:hAnsi="Times New Roman"/>
          <w:sz w:val="24"/>
          <w:szCs w:val="28"/>
          <w:lang w:val="en-US"/>
        </w:rPr>
        <w:t>singing,</w:t>
      </w:r>
      <w:r w:rsidR="00442E4E">
        <w:rPr>
          <w:rFonts w:ascii="Times New Roman" w:hAnsi="Times New Roman"/>
          <w:sz w:val="24"/>
          <w:szCs w:val="28"/>
        </w:rPr>
        <w:t xml:space="preserve"> Listening </w:t>
      </w:r>
      <w:r w:rsidR="00133C59">
        <w:rPr>
          <w:rFonts w:ascii="Times New Roman" w:hAnsi="Times New Roman"/>
          <w:sz w:val="24"/>
          <w:szCs w:val="28"/>
        </w:rPr>
        <w:t>Music, Playing</w:t>
      </w:r>
      <w:r w:rsidR="00442E4E">
        <w:rPr>
          <w:rFonts w:ascii="Times New Roman" w:hAnsi="Times New Roman"/>
          <w:sz w:val="24"/>
          <w:szCs w:val="28"/>
        </w:rPr>
        <w:t xml:space="preserve"> C</w:t>
      </w:r>
      <w:r w:rsidR="00133C59">
        <w:rPr>
          <w:rFonts w:ascii="Times New Roman" w:hAnsi="Times New Roman"/>
          <w:sz w:val="24"/>
          <w:szCs w:val="28"/>
          <w:lang w:val="en-US"/>
        </w:rPr>
        <w:t xml:space="preserve">arrom </w:t>
      </w:r>
      <w:r>
        <w:rPr>
          <w:rFonts w:ascii="Times New Roman" w:hAnsi="Times New Roman"/>
          <w:sz w:val="24"/>
          <w:szCs w:val="28"/>
          <w:lang w:val="en-US"/>
        </w:rPr>
        <w:t xml:space="preserve">. Watching </w:t>
      </w:r>
      <w:r w:rsidR="00133C59">
        <w:rPr>
          <w:rFonts w:ascii="Times New Roman" w:hAnsi="Times New Roman"/>
          <w:sz w:val="24"/>
          <w:szCs w:val="28"/>
          <w:lang w:val="en-US"/>
        </w:rPr>
        <w:t>news.</w:t>
      </w:r>
      <w:r>
        <w:rPr>
          <w:rFonts w:ascii="Times New Roman" w:hAnsi="Times New Roman"/>
          <w:sz w:val="24"/>
          <w:szCs w:val="28"/>
          <w:lang w:val="en-US"/>
        </w:rPr>
        <w:t xml:space="preserve"> </w:t>
      </w:r>
    </w:p>
    <w:p w14:paraId="04EF04DC" w14:textId="77F44442" w:rsidR="001E53FE" w:rsidRPr="006638A7" w:rsidRDefault="00251522" w:rsidP="00C75757">
      <w:pPr>
        <w:numPr>
          <w:ilvl w:val="0"/>
          <w:numId w:val="1"/>
        </w:numPr>
        <w:spacing w:line="240" w:lineRule="auto"/>
        <w:rPr>
          <w:rFonts w:cs="Calibri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en-US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5B43169" wp14:editId="1B75240A">
                <wp:simplePos x="0" y="0"/>
                <wp:positionH relativeFrom="column">
                  <wp:posOffset>-11430</wp:posOffset>
                </wp:positionH>
                <wp:positionV relativeFrom="paragraph">
                  <wp:posOffset>212090</wp:posOffset>
                </wp:positionV>
                <wp:extent cx="5753100" cy="0"/>
                <wp:effectExtent l="17145" t="10795" r="30480" b="36830"/>
                <wp:wrapNone/>
                <wp:docPr id="63928548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31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5E5192" id="AutoShape 12" o:spid="_x0000_s1026" type="#_x0000_t32" style="position:absolute;margin-left:-.9pt;margin-top:16.7pt;width:453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" strokeweight="1.5pt">
                <v:shadow on="t" color="#7f7f7f" opacity=".5" offset="1pt"/>
              </v:shape>
            </w:pict>
          </mc:Fallback>
        </mc:AlternateContent>
      </w:r>
      <w:r w:rsidR="00A03926">
        <w:rPr>
          <w:rFonts w:ascii="Times New Roman" w:hAnsi="Times New Roman"/>
          <w:b/>
          <w:sz w:val="28"/>
          <w:szCs w:val="28"/>
        </w:rPr>
        <w:t xml:space="preserve"> </w:t>
      </w:r>
      <w:r w:rsidR="00EC3ED7" w:rsidRPr="002A7AA5">
        <w:rPr>
          <w:rFonts w:ascii="Times New Roman" w:hAnsi="Times New Roman"/>
          <w:b/>
          <w:sz w:val="28"/>
          <w:szCs w:val="28"/>
        </w:rPr>
        <w:t>Personal Details:</w:t>
      </w:r>
      <w:r w:rsidR="00045A7F" w:rsidRPr="006638A7">
        <w:rPr>
          <w:rFonts w:cs="Calibri"/>
          <w:sz w:val="24"/>
          <w:szCs w:val="24"/>
        </w:rPr>
        <w:t xml:space="preserve"> </w:t>
      </w:r>
    </w:p>
    <w:p w14:paraId="609A2551" w14:textId="54BC1E57" w:rsidR="00442E4E" w:rsidRDefault="00F24FD3" w:rsidP="00442E4E">
      <w:pPr>
        <w:tabs>
          <w:tab w:val="left" w:pos="1440"/>
        </w:tabs>
        <w:spacing w:line="240" w:lineRule="auto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  </w:t>
      </w:r>
      <w:r w:rsidR="00811776" w:rsidRPr="00C27B45">
        <w:rPr>
          <w:rFonts w:cs="Calibri"/>
          <w:b/>
          <w:sz w:val="24"/>
          <w:szCs w:val="24"/>
        </w:rPr>
        <w:t>Fathers name</w:t>
      </w:r>
      <w:r w:rsidR="00811776">
        <w:rPr>
          <w:rFonts w:cs="Calibri"/>
          <w:b/>
          <w:sz w:val="24"/>
          <w:szCs w:val="24"/>
        </w:rPr>
        <w:t xml:space="preserve">           </w:t>
      </w:r>
      <w:r w:rsidR="00811776" w:rsidRPr="00C27B45">
        <w:rPr>
          <w:rFonts w:cs="Calibri"/>
          <w:sz w:val="24"/>
          <w:szCs w:val="24"/>
        </w:rPr>
        <w:t xml:space="preserve">: </w:t>
      </w:r>
      <w:r w:rsidR="00B05790">
        <w:rPr>
          <w:rFonts w:cs="Calibri"/>
          <w:sz w:val="24"/>
          <w:szCs w:val="24"/>
        </w:rPr>
        <w:t xml:space="preserve">       </w:t>
      </w:r>
      <w:r w:rsidR="00133C59">
        <w:rPr>
          <w:rFonts w:cs="Calibri"/>
          <w:sz w:val="24"/>
          <w:szCs w:val="24"/>
        </w:rPr>
        <w:t>Kanduru</w:t>
      </w:r>
      <w:r w:rsidR="00442E4E">
        <w:rPr>
          <w:rFonts w:cs="Calibri"/>
          <w:sz w:val="24"/>
          <w:szCs w:val="24"/>
        </w:rPr>
        <w:t xml:space="preserve"> Naik</w:t>
      </w:r>
    </w:p>
    <w:p w14:paraId="14968A82" w14:textId="32BA3C19" w:rsidR="00F24FD3" w:rsidRDefault="00811776" w:rsidP="00442E4E">
      <w:pPr>
        <w:tabs>
          <w:tab w:val="left" w:pos="1440"/>
        </w:tabs>
        <w:spacing w:line="240" w:lineRule="auto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 </w:t>
      </w:r>
      <w:r w:rsidR="001E53FE" w:rsidRPr="00C27B45">
        <w:rPr>
          <w:rFonts w:cs="Calibri"/>
          <w:b/>
          <w:sz w:val="24"/>
          <w:szCs w:val="24"/>
        </w:rPr>
        <w:t>Date of Birth</w:t>
      </w:r>
      <w:r w:rsidR="003754BF">
        <w:rPr>
          <w:rFonts w:cs="Calibri"/>
          <w:b/>
          <w:sz w:val="24"/>
          <w:szCs w:val="24"/>
        </w:rPr>
        <w:t xml:space="preserve">             </w:t>
      </w:r>
      <w:r w:rsidR="00442E4E">
        <w:rPr>
          <w:rFonts w:cs="Calibri"/>
          <w:b/>
          <w:sz w:val="24"/>
          <w:szCs w:val="24"/>
        </w:rPr>
        <w:t xml:space="preserve"> </w:t>
      </w:r>
      <w:r w:rsidR="003754BF"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:        </w:t>
      </w:r>
      <w:r w:rsidR="00133C59">
        <w:rPr>
          <w:rFonts w:cs="Calibri"/>
          <w:sz w:val="24"/>
          <w:szCs w:val="24"/>
        </w:rPr>
        <w:t>2</w:t>
      </w:r>
      <w:r w:rsidR="00133C59" w:rsidRPr="00133C59">
        <w:rPr>
          <w:rFonts w:cs="Calibri"/>
          <w:sz w:val="24"/>
          <w:szCs w:val="24"/>
          <w:vertAlign w:val="superscript"/>
        </w:rPr>
        <w:t>nd</w:t>
      </w:r>
      <w:r w:rsidR="00133C59">
        <w:rPr>
          <w:rFonts w:cs="Calibri"/>
          <w:sz w:val="24"/>
          <w:szCs w:val="24"/>
        </w:rPr>
        <w:t xml:space="preserve"> </w:t>
      </w:r>
      <w:r w:rsidR="00442E4E">
        <w:rPr>
          <w:rFonts w:cs="Calibri"/>
          <w:sz w:val="24"/>
          <w:szCs w:val="24"/>
        </w:rPr>
        <w:t xml:space="preserve"> </w:t>
      </w:r>
      <w:r w:rsidR="00133C59">
        <w:rPr>
          <w:rFonts w:cs="Calibri"/>
          <w:sz w:val="24"/>
          <w:szCs w:val="24"/>
        </w:rPr>
        <w:t>June</w:t>
      </w:r>
      <w:r w:rsidR="00442E4E">
        <w:rPr>
          <w:rFonts w:cs="Calibri"/>
          <w:sz w:val="24"/>
          <w:szCs w:val="24"/>
        </w:rPr>
        <w:t xml:space="preserve"> 200</w:t>
      </w:r>
      <w:r w:rsidR="00133C59">
        <w:rPr>
          <w:rFonts w:cs="Calibri"/>
          <w:sz w:val="24"/>
          <w:szCs w:val="24"/>
        </w:rPr>
        <w:t>6</w:t>
      </w:r>
    </w:p>
    <w:p w14:paraId="6E4C4B9B" w14:textId="2A5333B7" w:rsidR="006638A7" w:rsidRPr="00C27B45" w:rsidRDefault="00F24FD3" w:rsidP="00F24FD3">
      <w:pPr>
        <w:spacing w:line="240" w:lineRule="auto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  </w:t>
      </w:r>
      <w:r w:rsidR="00811776">
        <w:rPr>
          <w:rFonts w:cs="Calibri"/>
          <w:b/>
          <w:sz w:val="24"/>
          <w:szCs w:val="24"/>
        </w:rPr>
        <w:t xml:space="preserve">Gender                        </w:t>
      </w:r>
      <w:r w:rsidR="003754BF">
        <w:rPr>
          <w:rFonts w:cs="Calibri"/>
          <w:b/>
          <w:sz w:val="24"/>
          <w:szCs w:val="24"/>
        </w:rPr>
        <w:t>:</w:t>
      </w:r>
      <w:r w:rsidR="00811776">
        <w:rPr>
          <w:rFonts w:cs="Calibri"/>
          <w:b/>
          <w:sz w:val="24"/>
          <w:szCs w:val="24"/>
        </w:rPr>
        <w:t xml:space="preserve">        </w:t>
      </w:r>
      <w:r w:rsidR="00133C59">
        <w:rPr>
          <w:rFonts w:cs="Calibri"/>
          <w:sz w:val="24"/>
          <w:szCs w:val="24"/>
        </w:rPr>
        <w:t>Fem</w:t>
      </w:r>
      <w:r w:rsidR="00282359">
        <w:rPr>
          <w:rFonts w:cs="Calibri"/>
          <w:sz w:val="24"/>
          <w:szCs w:val="24"/>
        </w:rPr>
        <w:t>ale</w:t>
      </w:r>
    </w:p>
    <w:p w14:paraId="7FFD63DA" w14:textId="77777777" w:rsidR="003754BF" w:rsidRDefault="00811776" w:rsidP="00F24FD3">
      <w:pPr>
        <w:tabs>
          <w:tab w:val="left" w:pos="1440"/>
        </w:tabs>
        <w:spacing w:line="240" w:lineRule="auto"/>
      </w:pPr>
      <w:r>
        <w:rPr>
          <w:b/>
          <w:sz w:val="24"/>
          <w:szCs w:val="24"/>
        </w:rPr>
        <w:t xml:space="preserve">  </w:t>
      </w:r>
      <w:r w:rsidR="003754BF" w:rsidRPr="003754BF">
        <w:rPr>
          <w:b/>
          <w:sz w:val="24"/>
          <w:szCs w:val="24"/>
        </w:rPr>
        <w:t>Religion</w:t>
      </w:r>
      <w:r w:rsidR="003754BF">
        <w:rPr>
          <w:rFonts w:cs="Calibri"/>
          <w:b/>
          <w:sz w:val="24"/>
          <w:szCs w:val="24"/>
        </w:rPr>
        <w:t xml:space="preserve">                      </w:t>
      </w:r>
      <w:r>
        <w:rPr>
          <w:rFonts w:cs="Calibri"/>
          <w:b/>
          <w:sz w:val="24"/>
          <w:szCs w:val="24"/>
        </w:rPr>
        <w:t xml:space="preserve"> </w:t>
      </w:r>
      <w:r w:rsidR="003754BF" w:rsidRPr="00C27B45">
        <w:rPr>
          <w:rFonts w:cs="Calibri"/>
          <w:sz w:val="24"/>
          <w:szCs w:val="24"/>
        </w:rPr>
        <w:t xml:space="preserve">: </w:t>
      </w:r>
      <w:r w:rsidR="003754BF">
        <w:rPr>
          <w:rFonts w:cs="Calibri"/>
          <w:sz w:val="24"/>
          <w:szCs w:val="24"/>
        </w:rPr>
        <w:t xml:space="preserve">       </w:t>
      </w:r>
      <w:r w:rsidR="003754BF">
        <w:t>Hindu</w:t>
      </w:r>
    </w:p>
    <w:p w14:paraId="36ECADCA" w14:textId="77777777" w:rsidR="003754BF" w:rsidRDefault="00811776" w:rsidP="00F24FD3">
      <w:pPr>
        <w:tabs>
          <w:tab w:val="left" w:pos="1440"/>
        </w:tabs>
        <w:spacing w:line="240" w:lineRule="auto"/>
      </w:pPr>
      <w:r>
        <w:rPr>
          <w:b/>
          <w:sz w:val="24"/>
          <w:szCs w:val="24"/>
        </w:rPr>
        <w:t xml:space="preserve">  </w:t>
      </w:r>
      <w:r w:rsidR="003754BF" w:rsidRPr="003754BF">
        <w:rPr>
          <w:b/>
          <w:sz w:val="24"/>
          <w:szCs w:val="24"/>
        </w:rPr>
        <w:t>Nationality</w:t>
      </w:r>
      <w:r w:rsidR="003754BF">
        <w:rPr>
          <w:b/>
          <w:sz w:val="24"/>
          <w:szCs w:val="24"/>
        </w:rPr>
        <w:t xml:space="preserve">                 :       </w:t>
      </w:r>
      <w:r>
        <w:rPr>
          <w:b/>
          <w:sz w:val="24"/>
          <w:szCs w:val="24"/>
        </w:rPr>
        <w:t xml:space="preserve"> </w:t>
      </w:r>
      <w:r w:rsidR="00B05790">
        <w:rPr>
          <w:b/>
          <w:sz w:val="24"/>
          <w:szCs w:val="24"/>
        </w:rPr>
        <w:t xml:space="preserve"> </w:t>
      </w:r>
      <w:r w:rsidR="00B05790">
        <w:t>I</w:t>
      </w:r>
      <w:r w:rsidR="003754BF">
        <w:t>ndian</w:t>
      </w:r>
    </w:p>
    <w:p w14:paraId="30D3E125" w14:textId="77777777" w:rsidR="003754BF" w:rsidRPr="003754BF" w:rsidRDefault="00811776" w:rsidP="003754BF">
      <w:pPr>
        <w:spacing w:line="240" w:lineRule="auto"/>
      </w:pPr>
      <w:r>
        <w:rPr>
          <w:b/>
          <w:sz w:val="24"/>
          <w:szCs w:val="24"/>
        </w:rPr>
        <w:t xml:space="preserve">  </w:t>
      </w:r>
      <w:r w:rsidR="003754BF" w:rsidRPr="003754BF">
        <w:rPr>
          <w:b/>
          <w:sz w:val="24"/>
          <w:szCs w:val="24"/>
        </w:rPr>
        <w:t>Marital Status</w:t>
      </w:r>
      <w:r w:rsidR="003754BF">
        <w:rPr>
          <w:b/>
          <w:sz w:val="24"/>
          <w:szCs w:val="24"/>
        </w:rPr>
        <w:t xml:space="preserve">           </w:t>
      </w:r>
      <w:r>
        <w:rPr>
          <w:b/>
          <w:sz w:val="24"/>
          <w:szCs w:val="24"/>
        </w:rPr>
        <w:t xml:space="preserve"> </w:t>
      </w:r>
      <w:r w:rsidR="003754BF">
        <w:rPr>
          <w:b/>
          <w:sz w:val="24"/>
          <w:szCs w:val="24"/>
        </w:rPr>
        <w:t xml:space="preserve">:         </w:t>
      </w:r>
      <w:r w:rsidR="003754BF">
        <w:t>Un-married</w:t>
      </w:r>
    </w:p>
    <w:p w14:paraId="4B711C36" w14:textId="6C1F5A8A" w:rsidR="003754BF" w:rsidRDefault="00811776" w:rsidP="003754BF">
      <w:pPr>
        <w:tabs>
          <w:tab w:val="left" w:pos="1440"/>
        </w:tabs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  </w:t>
      </w:r>
      <w:r w:rsidR="001E53FE" w:rsidRPr="00C27B45">
        <w:rPr>
          <w:rFonts w:cs="Calibri"/>
          <w:b/>
          <w:sz w:val="24"/>
          <w:szCs w:val="24"/>
        </w:rPr>
        <w:t xml:space="preserve">Permanent </w:t>
      </w:r>
      <w:r w:rsidR="00133C59" w:rsidRPr="00C27B45">
        <w:rPr>
          <w:rFonts w:cs="Calibri"/>
          <w:b/>
          <w:sz w:val="24"/>
          <w:szCs w:val="24"/>
        </w:rPr>
        <w:t>Address</w:t>
      </w:r>
      <w:r w:rsidR="00133C59">
        <w:rPr>
          <w:rFonts w:cs="Calibri"/>
          <w:b/>
          <w:sz w:val="24"/>
          <w:szCs w:val="24"/>
        </w:rPr>
        <w:t xml:space="preserve">  :</w:t>
      </w:r>
      <w:r>
        <w:rPr>
          <w:rFonts w:cs="Calibri"/>
          <w:sz w:val="24"/>
          <w:szCs w:val="24"/>
        </w:rPr>
        <w:t xml:space="preserve">        </w:t>
      </w:r>
      <w:r w:rsidR="00282359">
        <w:rPr>
          <w:rFonts w:cs="Calibri"/>
          <w:sz w:val="24"/>
          <w:szCs w:val="24"/>
        </w:rPr>
        <w:t>At-</w:t>
      </w:r>
      <w:r w:rsidR="00043D40">
        <w:rPr>
          <w:rFonts w:cs="Calibri"/>
          <w:sz w:val="24"/>
          <w:szCs w:val="24"/>
        </w:rPr>
        <w:t xml:space="preserve"> </w:t>
      </w:r>
      <w:r w:rsidR="00133C59">
        <w:rPr>
          <w:rFonts w:cs="Calibri"/>
          <w:sz w:val="24"/>
          <w:szCs w:val="24"/>
        </w:rPr>
        <w:t>Nuapada</w:t>
      </w:r>
      <w:r w:rsidR="00B05790">
        <w:rPr>
          <w:rFonts w:cs="Calibri"/>
          <w:sz w:val="24"/>
          <w:szCs w:val="24"/>
        </w:rPr>
        <w:t>, Post</w:t>
      </w:r>
      <w:r w:rsidR="00043D40">
        <w:rPr>
          <w:rFonts w:cs="Calibri"/>
          <w:sz w:val="24"/>
          <w:szCs w:val="24"/>
        </w:rPr>
        <w:t xml:space="preserve">- </w:t>
      </w:r>
      <w:r w:rsidR="00133C59">
        <w:rPr>
          <w:rFonts w:cs="Calibri"/>
          <w:sz w:val="24"/>
          <w:szCs w:val="24"/>
        </w:rPr>
        <w:t>Patla</w:t>
      </w:r>
      <w:r w:rsidR="00282359">
        <w:rPr>
          <w:rFonts w:cs="Calibri"/>
          <w:sz w:val="24"/>
          <w:szCs w:val="24"/>
        </w:rPr>
        <w:t xml:space="preserve">, Dist- </w:t>
      </w:r>
      <w:r w:rsidR="00442E4E">
        <w:rPr>
          <w:rFonts w:cs="Calibri"/>
          <w:sz w:val="24"/>
          <w:szCs w:val="24"/>
        </w:rPr>
        <w:t>Dhenkanal</w:t>
      </w:r>
      <w:r w:rsidR="00633562">
        <w:rPr>
          <w:rFonts w:cs="Calibri"/>
          <w:sz w:val="24"/>
          <w:szCs w:val="24"/>
        </w:rPr>
        <w:t>,</w:t>
      </w:r>
    </w:p>
    <w:p w14:paraId="4D54204E" w14:textId="5AA27C3B" w:rsidR="003754BF" w:rsidRPr="00C27B45" w:rsidRDefault="003754BF" w:rsidP="00FF5C87">
      <w:pPr>
        <w:tabs>
          <w:tab w:val="left" w:pos="1440"/>
        </w:tabs>
        <w:spacing w:after="0" w:line="240" w:lineRule="auto"/>
        <w:ind w:left="357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                                           </w:t>
      </w:r>
      <w:r w:rsidR="00633562" w:rsidRPr="00633562">
        <w:rPr>
          <w:rFonts w:cs="Calibri"/>
          <w:bCs/>
          <w:sz w:val="24"/>
          <w:szCs w:val="24"/>
        </w:rPr>
        <w:t>Pin-</w:t>
      </w:r>
      <w:r w:rsidR="00043D40">
        <w:rPr>
          <w:rFonts w:cs="Calibri"/>
          <w:sz w:val="24"/>
          <w:szCs w:val="24"/>
        </w:rPr>
        <w:t xml:space="preserve"> </w:t>
      </w:r>
      <w:r w:rsidR="00442E4E">
        <w:rPr>
          <w:rFonts w:cs="Calibri"/>
          <w:sz w:val="24"/>
          <w:szCs w:val="24"/>
        </w:rPr>
        <w:t>759</w:t>
      </w:r>
      <w:r w:rsidR="00133C59">
        <w:rPr>
          <w:rFonts w:cs="Calibri"/>
          <w:sz w:val="24"/>
          <w:szCs w:val="24"/>
        </w:rPr>
        <w:t>121</w:t>
      </w:r>
    </w:p>
    <w:p w14:paraId="2F681E43" w14:textId="77777777" w:rsidR="001B0966" w:rsidRPr="009A2482" w:rsidRDefault="00811776" w:rsidP="00FF5C87">
      <w:pPr>
        <w:tabs>
          <w:tab w:val="left" w:pos="153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  </w:t>
      </w:r>
      <w:r w:rsidR="00FF5C87">
        <w:rPr>
          <w:rFonts w:cs="Calibri"/>
          <w:b/>
          <w:sz w:val="24"/>
          <w:szCs w:val="24"/>
        </w:rPr>
        <w:t xml:space="preserve"> </w:t>
      </w:r>
      <w:r w:rsidR="0059469E" w:rsidRPr="00C27B45">
        <w:rPr>
          <w:rFonts w:cs="Calibri"/>
          <w:b/>
          <w:sz w:val="24"/>
          <w:szCs w:val="24"/>
        </w:rPr>
        <w:t>Language</w:t>
      </w:r>
      <w:r w:rsidR="006638A7">
        <w:rPr>
          <w:rFonts w:cs="Calibri"/>
          <w:b/>
          <w:sz w:val="24"/>
          <w:szCs w:val="24"/>
        </w:rPr>
        <w:t>s</w:t>
      </w:r>
      <w:r w:rsidR="0059469E" w:rsidRPr="00C27B45">
        <w:rPr>
          <w:rFonts w:cs="Calibri"/>
          <w:b/>
          <w:sz w:val="24"/>
          <w:szCs w:val="24"/>
        </w:rPr>
        <w:t xml:space="preserve"> Known</w:t>
      </w:r>
      <w:r w:rsidR="00764EE0">
        <w:rPr>
          <w:rFonts w:cs="Calibri"/>
          <w:b/>
          <w:sz w:val="24"/>
          <w:szCs w:val="24"/>
        </w:rPr>
        <w:t xml:space="preserve">    </w:t>
      </w:r>
      <w:r w:rsidR="003C5C4A" w:rsidRPr="00C27B45">
        <w:rPr>
          <w:rFonts w:cs="Calibri"/>
          <w:b/>
          <w:sz w:val="24"/>
          <w:szCs w:val="24"/>
        </w:rPr>
        <w:t>:</w:t>
      </w:r>
      <w:r w:rsidR="003754BF">
        <w:rPr>
          <w:rFonts w:cs="Calibri"/>
          <w:b/>
          <w:sz w:val="24"/>
          <w:szCs w:val="24"/>
        </w:rPr>
        <w:t xml:space="preserve">       </w:t>
      </w:r>
      <w:r>
        <w:rPr>
          <w:rFonts w:cs="Calibri"/>
          <w:b/>
          <w:sz w:val="24"/>
          <w:szCs w:val="24"/>
        </w:rPr>
        <w:t xml:space="preserve"> </w:t>
      </w:r>
      <w:r w:rsidR="001B0966" w:rsidRPr="00C27B45">
        <w:rPr>
          <w:rFonts w:cs="Calibri"/>
          <w:sz w:val="24"/>
          <w:szCs w:val="24"/>
        </w:rPr>
        <w:t>English,</w:t>
      </w:r>
      <w:r w:rsidR="00435087" w:rsidRPr="00C27B45">
        <w:rPr>
          <w:rFonts w:cs="Calibri"/>
          <w:sz w:val="24"/>
          <w:szCs w:val="24"/>
        </w:rPr>
        <w:t xml:space="preserve"> </w:t>
      </w:r>
      <w:r w:rsidR="001B0966" w:rsidRPr="00C27B45">
        <w:rPr>
          <w:rFonts w:cs="Calibri"/>
          <w:sz w:val="24"/>
          <w:szCs w:val="24"/>
        </w:rPr>
        <w:t>Hindi</w:t>
      </w:r>
      <w:r w:rsidR="00435087" w:rsidRPr="00C27B45">
        <w:rPr>
          <w:rFonts w:cs="Calibri"/>
          <w:sz w:val="24"/>
          <w:szCs w:val="24"/>
        </w:rPr>
        <w:t xml:space="preserve"> and </w:t>
      </w:r>
      <w:r w:rsidR="00633562">
        <w:rPr>
          <w:rFonts w:cs="Calibri"/>
          <w:sz w:val="24"/>
          <w:szCs w:val="24"/>
        </w:rPr>
        <w:t>Odia</w:t>
      </w:r>
      <w:r w:rsidR="00045A7F" w:rsidRPr="00FE69C2">
        <w:rPr>
          <w:rFonts w:ascii="Times New Roman" w:hAnsi="Times New Roman"/>
          <w:sz w:val="24"/>
          <w:szCs w:val="24"/>
        </w:rPr>
        <w:tab/>
        <w:t xml:space="preserve"> </w:t>
      </w:r>
    </w:p>
    <w:p w14:paraId="485DC695" w14:textId="18957F46" w:rsidR="00BA54C5" w:rsidRPr="00BA54C5" w:rsidRDefault="00251522" w:rsidP="00BA54C5">
      <w:pPr>
        <w:numPr>
          <w:ilvl w:val="0"/>
          <w:numId w:val="1"/>
        </w:numPr>
        <w:spacing w:line="240" w:lineRule="auto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en-US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CD856C6" wp14:editId="7FC736FD">
                <wp:simplePos x="0" y="0"/>
                <wp:positionH relativeFrom="column">
                  <wp:posOffset>0</wp:posOffset>
                </wp:positionH>
                <wp:positionV relativeFrom="paragraph">
                  <wp:posOffset>219075</wp:posOffset>
                </wp:positionV>
                <wp:extent cx="5800725" cy="9525"/>
                <wp:effectExtent l="9525" t="17145" r="28575" b="40005"/>
                <wp:wrapNone/>
                <wp:docPr id="1879688835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0725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46BBC" id="AutoShape 13" o:spid="_x0000_s1026" type="#_x0000_t32" style="position:absolute;margin-left:0;margin-top:17.25pt;width:456.75pt;height: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" strokeweight="1.5pt">
                <v:shadow on="t" color="#7f7f7f" opacity=".5" offset="1pt"/>
              </v:shape>
            </w:pict>
          </mc:Fallback>
        </mc:AlternateContent>
      </w:r>
      <w:r w:rsidR="0069646B" w:rsidRPr="002A7AA5">
        <w:rPr>
          <w:rFonts w:ascii="Times New Roman" w:hAnsi="Times New Roman"/>
          <w:b/>
          <w:sz w:val="28"/>
          <w:szCs w:val="28"/>
        </w:rPr>
        <w:t>Declaration:</w:t>
      </w:r>
      <w:r w:rsidR="0069646B" w:rsidRPr="002A7AA5">
        <w:rPr>
          <w:rFonts w:ascii="Times New Roman" w:hAnsi="Times New Roman"/>
          <w:sz w:val="28"/>
          <w:szCs w:val="28"/>
        </w:rPr>
        <w:t xml:space="preserve"> </w:t>
      </w:r>
    </w:p>
    <w:p w14:paraId="50981E97" w14:textId="7A56ADE2" w:rsidR="00AE51CC" w:rsidRPr="00C27B45" w:rsidRDefault="00C27B45" w:rsidP="000456FF">
      <w:pPr>
        <w:spacing w:before="240" w:line="160" w:lineRule="atLeast"/>
        <w:jc w:val="left"/>
        <w:rPr>
          <w:rFonts w:cs="Calibri"/>
          <w:sz w:val="24"/>
          <w:szCs w:val="24"/>
        </w:rPr>
      </w:pPr>
      <w:r w:rsidRPr="00C27B45">
        <w:rPr>
          <w:rFonts w:cs="Calibri"/>
          <w:sz w:val="24"/>
          <w:szCs w:val="24"/>
        </w:rPr>
        <w:t>I hereby declare that the information</w:t>
      </w:r>
      <w:r w:rsidR="00870B11">
        <w:rPr>
          <w:rFonts w:cs="Calibri"/>
          <w:sz w:val="24"/>
          <w:szCs w:val="24"/>
        </w:rPr>
        <w:t xml:space="preserve"> and facts furnished above are</w:t>
      </w:r>
      <w:r w:rsidRPr="00C27B45">
        <w:rPr>
          <w:rFonts w:cs="Calibri"/>
          <w:sz w:val="24"/>
          <w:szCs w:val="24"/>
        </w:rPr>
        <w:t xml:space="preserve"> true</w:t>
      </w:r>
      <w:r w:rsidR="00870B11">
        <w:rPr>
          <w:rFonts w:cs="Calibri"/>
          <w:sz w:val="24"/>
          <w:szCs w:val="24"/>
        </w:rPr>
        <w:t>, correct and complete</w:t>
      </w:r>
      <w:r w:rsidRPr="00C27B45">
        <w:rPr>
          <w:rFonts w:cs="Calibri"/>
          <w:sz w:val="24"/>
          <w:szCs w:val="24"/>
        </w:rPr>
        <w:t xml:space="preserve"> to the best of my knowledge</w:t>
      </w:r>
      <w:r w:rsidR="00870B11">
        <w:rPr>
          <w:rFonts w:cs="Calibri"/>
          <w:sz w:val="24"/>
          <w:szCs w:val="24"/>
        </w:rPr>
        <w:t xml:space="preserve"> and beli</w:t>
      </w:r>
      <w:r w:rsidR="00251522">
        <w:rPr>
          <w:rFonts w:cs="Calibri"/>
          <w:noProof/>
          <w:sz w:val="24"/>
          <w:szCs w:val="24"/>
          <w:lang w:val="en-US"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85A44C" wp14:editId="739A1CFB">
                <wp:simplePos x="0" y="0"/>
                <wp:positionH relativeFrom="page">
                  <wp:posOffset>4508500</wp:posOffset>
                </wp:positionH>
                <wp:positionV relativeFrom="page">
                  <wp:posOffset>7569200</wp:posOffset>
                </wp:positionV>
                <wp:extent cx="2101850" cy="316865"/>
                <wp:effectExtent l="12700" t="6350" r="9525" b="10160"/>
                <wp:wrapNone/>
                <wp:docPr id="144155977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1850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3D57C" w14:textId="12D3BE2D" w:rsidR="00442E4E" w:rsidRPr="00DF453E" w:rsidRDefault="00CA0F20" w:rsidP="00442E4E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442E4E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42C24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SASWATI </w:t>
                            </w:r>
                            <w:r w:rsidR="00442E4E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NAIK</w:t>
                            </w:r>
                          </w:p>
                          <w:p w14:paraId="6E61BDC0" w14:textId="77777777" w:rsidR="00BB5461" w:rsidRPr="00DF453E" w:rsidRDefault="00BB5461" w:rsidP="00BB5461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6B9686F" w14:textId="77777777" w:rsidR="00C27B45" w:rsidRPr="00BB5461" w:rsidRDefault="00C27B45" w:rsidP="00BB5461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5A44C" id="Text Box 4" o:spid="_x0000_s1027" type="#_x0000_t202" style="position:absolute;margin-left:355pt;margin-top:596pt;width:165.5pt;height:24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" strokecolor="white">
                <v:textbox>
                  <w:txbxContent>
                    <w:p w14:paraId="3D43D57C" w14:textId="12D3BE2D" w:rsidR="00442E4E" w:rsidRPr="00DF453E" w:rsidRDefault="00CA0F20" w:rsidP="00442E4E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  </w:t>
                      </w:r>
                      <w:r w:rsidR="00442E4E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B42C24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SASWATI </w:t>
                      </w:r>
                      <w:r w:rsidR="00442E4E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NAIK</w:t>
                      </w:r>
                    </w:p>
                    <w:p w14:paraId="6E61BDC0" w14:textId="77777777" w:rsidR="00BB5461" w:rsidRPr="00DF453E" w:rsidRDefault="00BB5461" w:rsidP="00BB5461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  <w:p w14:paraId="36B9686F" w14:textId="77777777" w:rsidR="00C27B45" w:rsidRPr="00BB5461" w:rsidRDefault="00C27B45" w:rsidP="00BB5461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70B11">
        <w:rPr>
          <w:rFonts w:cs="Calibri"/>
          <w:sz w:val="24"/>
          <w:szCs w:val="24"/>
        </w:rPr>
        <w:t>ef</w:t>
      </w:r>
    </w:p>
    <w:sectPr w:rsidR="00AE51CC" w:rsidRPr="00C27B45">
      <w:pgSz w:w="11906" w:h="16838" w:code="9"/>
      <w:pgMar w:top="1418" w:right="1440" w:bottom="993" w:left="1620" w:header="708" w:footer="708" w:gutter="0"/>
      <w:pgBorders w:offsetFrom="page">
        <w:top w:val="outset" w:sz="2" w:space="24" w:color="808080"/>
        <w:left w:val="outset" w:sz="2" w:space="24" w:color="808080"/>
        <w:bottom w:val="inset" w:sz="2" w:space="24" w:color="808080"/>
        <w:right w:val="inset" w:sz="2" w:space="24" w:color="8080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2F24E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7A488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C0D8A596"/>
    <w:lvl w:ilvl="0" w:tplc="8F3EA2DE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66C64CE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F7424ACC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B532F120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0AFCD14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1AA0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2742836C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323EC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3B662A7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85905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2B280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41C46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DB4C8E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CA580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9E80FC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851E4A4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9DE4E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882ED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D0E0A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7D524C7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3FA2A16E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5AD2B670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0AD0506A"/>
    <w:lvl w:ilvl="0" w:tplc="04090001">
      <w:start w:val="1"/>
      <w:numFmt w:val="bullet"/>
      <w:lvlText w:val=""/>
      <w:lvlJc w:val="left"/>
      <w:pPr>
        <w:tabs>
          <w:tab w:val="num" w:pos="378"/>
        </w:tabs>
        <w:ind w:left="37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098"/>
        </w:tabs>
        <w:ind w:left="109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1818"/>
        </w:tabs>
        <w:ind w:left="1818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538"/>
        </w:tabs>
        <w:ind w:left="2538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258"/>
        </w:tabs>
        <w:ind w:left="3258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3978"/>
        </w:tabs>
        <w:ind w:left="3978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4698"/>
        </w:tabs>
        <w:ind w:left="4698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418"/>
        </w:tabs>
        <w:ind w:left="5418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138"/>
        </w:tabs>
        <w:ind w:left="6138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53D2FA3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530EC67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E19E19DA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F5BCB1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000001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000001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000002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065046">
    <w:abstractNumId w:val="2"/>
  </w:num>
  <w:num w:numId="2" w16cid:durableId="794711296">
    <w:abstractNumId w:val="9"/>
  </w:num>
  <w:num w:numId="3" w16cid:durableId="22637440">
    <w:abstractNumId w:val="15"/>
  </w:num>
  <w:num w:numId="4" w16cid:durableId="955674296">
    <w:abstractNumId w:val="19"/>
  </w:num>
  <w:num w:numId="5" w16cid:durableId="760679575">
    <w:abstractNumId w:val="12"/>
  </w:num>
  <w:num w:numId="6" w16cid:durableId="1695569487">
    <w:abstractNumId w:val="20"/>
  </w:num>
  <w:num w:numId="7" w16cid:durableId="456728621">
    <w:abstractNumId w:val="0"/>
  </w:num>
  <w:num w:numId="8" w16cid:durableId="437990308">
    <w:abstractNumId w:val="13"/>
  </w:num>
  <w:num w:numId="9" w16cid:durableId="788933120">
    <w:abstractNumId w:val="7"/>
  </w:num>
  <w:num w:numId="10" w16cid:durableId="753235700">
    <w:abstractNumId w:val="24"/>
  </w:num>
  <w:num w:numId="11" w16cid:durableId="286661931">
    <w:abstractNumId w:val="14"/>
  </w:num>
  <w:num w:numId="12" w16cid:durableId="2028866143">
    <w:abstractNumId w:val="18"/>
  </w:num>
  <w:num w:numId="13" w16cid:durableId="1033268834">
    <w:abstractNumId w:val="11"/>
  </w:num>
  <w:num w:numId="14" w16cid:durableId="1407605268">
    <w:abstractNumId w:val="3"/>
  </w:num>
  <w:num w:numId="15" w16cid:durableId="1277710230">
    <w:abstractNumId w:val="28"/>
  </w:num>
  <w:num w:numId="16" w16cid:durableId="1841389071">
    <w:abstractNumId w:val="25"/>
  </w:num>
  <w:num w:numId="17" w16cid:durableId="871190151">
    <w:abstractNumId w:val="16"/>
  </w:num>
  <w:num w:numId="18" w16cid:durableId="1611283729">
    <w:abstractNumId w:val="10"/>
  </w:num>
  <w:num w:numId="19" w16cid:durableId="1875268508">
    <w:abstractNumId w:val="6"/>
  </w:num>
  <w:num w:numId="20" w16cid:durableId="638536923">
    <w:abstractNumId w:val="22"/>
  </w:num>
  <w:num w:numId="21" w16cid:durableId="1326393259">
    <w:abstractNumId w:val="1"/>
  </w:num>
  <w:num w:numId="22" w16cid:durableId="645284297">
    <w:abstractNumId w:val="4"/>
  </w:num>
  <w:num w:numId="23" w16cid:durableId="1453013593">
    <w:abstractNumId w:val="8"/>
  </w:num>
  <w:num w:numId="24" w16cid:durableId="1673877400">
    <w:abstractNumId w:val="21"/>
  </w:num>
  <w:num w:numId="25" w16cid:durableId="1185248666">
    <w:abstractNumId w:val="17"/>
  </w:num>
  <w:num w:numId="26" w16cid:durableId="556205628">
    <w:abstractNumId w:val="27"/>
  </w:num>
  <w:num w:numId="27" w16cid:durableId="1683165058">
    <w:abstractNumId w:val="26"/>
  </w:num>
  <w:num w:numId="28" w16cid:durableId="400294410">
    <w:abstractNumId w:val="23"/>
  </w:num>
  <w:num w:numId="29" w16cid:durableId="1916239700">
    <w:abstractNumId w:val="5"/>
  </w:num>
  <w:num w:numId="30" w16cid:durableId="263848817">
    <w:abstractNumId w:val="29"/>
  </w:num>
  <w:num w:numId="31" w16cid:durableId="1975869152">
    <w:abstractNumId w:val="30"/>
  </w:num>
  <w:num w:numId="32" w16cid:durableId="208668640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3C5"/>
    <w:rsid w:val="000143D8"/>
    <w:rsid w:val="00021798"/>
    <w:rsid w:val="00025402"/>
    <w:rsid w:val="00043D40"/>
    <w:rsid w:val="000456FF"/>
    <w:rsid w:val="00045A7F"/>
    <w:rsid w:val="00056E19"/>
    <w:rsid w:val="00061B6B"/>
    <w:rsid w:val="00080700"/>
    <w:rsid w:val="00081F81"/>
    <w:rsid w:val="00083AD2"/>
    <w:rsid w:val="000915CA"/>
    <w:rsid w:val="000938F6"/>
    <w:rsid w:val="000A23AD"/>
    <w:rsid w:val="000A50AA"/>
    <w:rsid w:val="000C260E"/>
    <w:rsid w:val="000C4CED"/>
    <w:rsid w:val="000C6086"/>
    <w:rsid w:val="000D29B4"/>
    <w:rsid w:val="000E29A2"/>
    <w:rsid w:val="000F14B7"/>
    <w:rsid w:val="001065B6"/>
    <w:rsid w:val="00117202"/>
    <w:rsid w:val="00130E37"/>
    <w:rsid w:val="00133C59"/>
    <w:rsid w:val="00154274"/>
    <w:rsid w:val="00155B39"/>
    <w:rsid w:val="00172A27"/>
    <w:rsid w:val="00173F82"/>
    <w:rsid w:val="00183A3F"/>
    <w:rsid w:val="001A243E"/>
    <w:rsid w:val="001A3C3B"/>
    <w:rsid w:val="001B0966"/>
    <w:rsid w:val="001D166D"/>
    <w:rsid w:val="001D3B2E"/>
    <w:rsid w:val="001E4E37"/>
    <w:rsid w:val="001E53FE"/>
    <w:rsid w:val="001F69EA"/>
    <w:rsid w:val="00216084"/>
    <w:rsid w:val="00216CE0"/>
    <w:rsid w:val="00226C4D"/>
    <w:rsid w:val="0023482C"/>
    <w:rsid w:val="00246D32"/>
    <w:rsid w:val="00251522"/>
    <w:rsid w:val="002538DC"/>
    <w:rsid w:val="00271693"/>
    <w:rsid w:val="002731AA"/>
    <w:rsid w:val="0027607A"/>
    <w:rsid w:val="0028100B"/>
    <w:rsid w:val="00282359"/>
    <w:rsid w:val="002840AF"/>
    <w:rsid w:val="00287BB9"/>
    <w:rsid w:val="002A0F6C"/>
    <w:rsid w:val="002A171E"/>
    <w:rsid w:val="002A2F42"/>
    <w:rsid w:val="002A7AA5"/>
    <w:rsid w:val="002B5C49"/>
    <w:rsid w:val="002B6062"/>
    <w:rsid w:val="002B65F9"/>
    <w:rsid w:val="002C0981"/>
    <w:rsid w:val="002C4943"/>
    <w:rsid w:val="002C648E"/>
    <w:rsid w:val="002D2045"/>
    <w:rsid w:val="002D44ED"/>
    <w:rsid w:val="002D7370"/>
    <w:rsid w:val="002D75E5"/>
    <w:rsid w:val="002E2335"/>
    <w:rsid w:val="002F0B00"/>
    <w:rsid w:val="002F1875"/>
    <w:rsid w:val="003026A8"/>
    <w:rsid w:val="003071AA"/>
    <w:rsid w:val="00314441"/>
    <w:rsid w:val="0031755B"/>
    <w:rsid w:val="00324B82"/>
    <w:rsid w:val="00325C8B"/>
    <w:rsid w:val="00326B36"/>
    <w:rsid w:val="00344D76"/>
    <w:rsid w:val="003460FF"/>
    <w:rsid w:val="0035176E"/>
    <w:rsid w:val="00373BE0"/>
    <w:rsid w:val="003754BF"/>
    <w:rsid w:val="00394116"/>
    <w:rsid w:val="003A0282"/>
    <w:rsid w:val="003A7FD6"/>
    <w:rsid w:val="003B19A4"/>
    <w:rsid w:val="003C5C4A"/>
    <w:rsid w:val="003C6DF6"/>
    <w:rsid w:val="003D1458"/>
    <w:rsid w:val="003E7DE5"/>
    <w:rsid w:val="003F677A"/>
    <w:rsid w:val="00404866"/>
    <w:rsid w:val="0041199A"/>
    <w:rsid w:val="00424A56"/>
    <w:rsid w:val="00435087"/>
    <w:rsid w:val="00440385"/>
    <w:rsid w:val="00442E4E"/>
    <w:rsid w:val="00443DB5"/>
    <w:rsid w:val="00451DB6"/>
    <w:rsid w:val="00466258"/>
    <w:rsid w:val="00484684"/>
    <w:rsid w:val="0049261C"/>
    <w:rsid w:val="00493EAC"/>
    <w:rsid w:val="004A150B"/>
    <w:rsid w:val="004A2450"/>
    <w:rsid w:val="004B74CE"/>
    <w:rsid w:val="004B7686"/>
    <w:rsid w:val="004C5BE7"/>
    <w:rsid w:val="004D4499"/>
    <w:rsid w:val="004E357B"/>
    <w:rsid w:val="004E6529"/>
    <w:rsid w:val="00507860"/>
    <w:rsid w:val="00513DE5"/>
    <w:rsid w:val="0052194E"/>
    <w:rsid w:val="00526BC2"/>
    <w:rsid w:val="00533205"/>
    <w:rsid w:val="005532EC"/>
    <w:rsid w:val="00572EEB"/>
    <w:rsid w:val="00584505"/>
    <w:rsid w:val="00591A10"/>
    <w:rsid w:val="0059469E"/>
    <w:rsid w:val="00595E32"/>
    <w:rsid w:val="005A166B"/>
    <w:rsid w:val="005A453D"/>
    <w:rsid w:val="005B5244"/>
    <w:rsid w:val="005B73E6"/>
    <w:rsid w:val="005C6A7E"/>
    <w:rsid w:val="005D23B3"/>
    <w:rsid w:val="005E08B4"/>
    <w:rsid w:val="005F0837"/>
    <w:rsid w:val="00602EDB"/>
    <w:rsid w:val="006035EE"/>
    <w:rsid w:val="00605AA0"/>
    <w:rsid w:val="00607A46"/>
    <w:rsid w:val="0063273E"/>
    <w:rsid w:val="00633562"/>
    <w:rsid w:val="00633C2A"/>
    <w:rsid w:val="0063409D"/>
    <w:rsid w:val="00635028"/>
    <w:rsid w:val="00643932"/>
    <w:rsid w:val="00645CC6"/>
    <w:rsid w:val="006638A7"/>
    <w:rsid w:val="0066403F"/>
    <w:rsid w:val="0066543E"/>
    <w:rsid w:val="00667308"/>
    <w:rsid w:val="00680F61"/>
    <w:rsid w:val="00695625"/>
    <w:rsid w:val="0069646B"/>
    <w:rsid w:val="006969B6"/>
    <w:rsid w:val="006A1BE7"/>
    <w:rsid w:val="006B3193"/>
    <w:rsid w:val="006C0C9E"/>
    <w:rsid w:val="006C348C"/>
    <w:rsid w:val="006D1DBD"/>
    <w:rsid w:val="006E2753"/>
    <w:rsid w:val="006E3916"/>
    <w:rsid w:val="006E4776"/>
    <w:rsid w:val="006E599F"/>
    <w:rsid w:val="006F1062"/>
    <w:rsid w:val="006F73C8"/>
    <w:rsid w:val="00700863"/>
    <w:rsid w:val="007230EF"/>
    <w:rsid w:val="0073120A"/>
    <w:rsid w:val="007402C1"/>
    <w:rsid w:val="0074704D"/>
    <w:rsid w:val="00764A8E"/>
    <w:rsid w:val="00764EE0"/>
    <w:rsid w:val="007706E3"/>
    <w:rsid w:val="00783FD5"/>
    <w:rsid w:val="007A790E"/>
    <w:rsid w:val="007C3F80"/>
    <w:rsid w:val="007C4052"/>
    <w:rsid w:val="007C6335"/>
    <w:rsid w:val="007C6C97"/>
    <w:rsid w:val="007D5767"/>
    <w:rsid w:val="007D5A61"/>
    <w:rsid w:val="007E2324"/>
    <w:rsid w:val="007E6AE3"/>
    <w:rsid w:val="007E7688"/>
    <w:rsid w:val="007F00FB"/>
    <w:rsid w:val="008039BB"/>
    <w:rsid w:val="00806E6A"/>
    <w:rsid w:val="00811776"/>
    <w:rsid w:val="008202BB"/>
    <w:rsid w:val="0082701B"/>
    <w:rsid w:val="0085585F"/>
    <w:rsid w:val="00870B11"/>
    <w:rsid w:val="008829D6"/>
    <w:rsid w:val="00892ABF"/>
    <w:rsid w:val="008D22E4"/>
    <w:rsid w:val="008D2D70"/>
    <w:rsid w:val="008D6522"/>
    <w:rsid w:val="008F2E25"/>
    <w:rsid w:val="008F74F8"/>
    <w:rsid w:val="00901414"/>
    <w:rsid w:val="00901DC9"/>
    <w:rsid w:val="00910999"/>
    <w:rsid w:val="0091352E"/>
    <w:rsid w:val="00921555"/>
    <w:rsid w:val="009229D6"/>
    <w:rsid w:val="00941CE0"/>
    <w:rsid w:val="00950BE0"/>
    <w:rsid w:val="009528EB"/>
    <w:rsid w:val="0097142D"/>
    <w:rsid w:val="0098568B"/>
    <w:rsid w:val="00994648"/>
    <w:rsid w:val="009950C1"/>
    <w:rsid w:val="00995E13"/>
    <w:rsid w:val="009964F5"/>
    <w:rsid w:val="009A2482"/>
    <w:rsid w:val="009C6497"/>
    <w:rsid w:val="009C7E25"/>
    <w:rsid w:val="009E2BA4"/>
    <w:rsid w:val="009F420F"/>
    <w:rsid w:val="009F4255"/>
    <w:rsid w:val="00A013E4"/>
    <w:rsid w:val="00A03926"/>
    <w:rsid w:val="00A25C47"/>
    <w:rsid w:val="00A34C87"/>
    <w:rsid w:val="00A4474D"/>
    <w:rsid w:val="00A51F11"/>
    <w:rsid w:val="00A711CE"/>
    <w:rsid w:val="00AA17F8"/>
    <w:rsid w:val="00AB26B9"/>
    <w:rsid w:val="00AB37FF"/>
    <w:rsid w:val="00AB5760"/>
    <w:rsid w:val="00AD0FBC"/>
    <w:rsid w:val="00AE0F22"/>
    <w:rsid w:val="00AE51CC"/>
    <w:rsid w:val="00AF2EA7"/>
    <w:rsid w:val="00B00E6F"/>
    <w:rsid w:val="00B028B5"/>
    <w:rsid w:val="00B05790"/>
    <w:rsid w:val="00B22323"/>
    <w:rsid w:val="00B22B30"/>
    <w:rsid w:val="00B24831"/>
    <w:rsid w:val="00B42C24"/>
    <w:rsid w:val="00B54F8B"/>
    <w:rsid w:val="00B74A51"/>
    <w:rsid w:val="00B84984"/>
    <w:rsid w:val="00B91253"/>
    <w:rsid w:val="00B9453F"/>
    <w:rsid w:val="00BA54C5"/>
    <w:rsid w:val="00BA5B65"/>
    <w:rsid w:val="00BA5BBA"/>
    <w:rsid w:val="00BB1ABE"/>
    <w:rsid w:val="00BB30E8"/>
    <w:rsid w:val="00BB5461"/>
    <w:rsid w:val="00BE46E8"/>
    <w:rsid w:val="00BE5CAF"/>
    <w:rsid w:val="00BF26EE"/>
    <w:rsid w:val="00BF67F5"/>
    <w:rsid w:val="00C004A3"/>
    <w:rsid w:val="00C030D2"/>
    <w:rsid w:val="00C05AE7"/>
    <w:rsid w:val="00C0601E"/>
    <w:rsid w:val="00C20B61"/>
    <w:rsid w:val="00C27B45"/>
    <w:rsid w:val="00C51389"/>
    <w:rsid w:val="00C5147B"/>
    <w:rsid w:val="00C66ABC"/>
    <w:rsid w:val="00C75757"/>
    <w:rsid w:val="00C872DB"/>
    <w:rsid w:val="00C933B0"/>
    <w:rsid w:val="00C937DE"/>
    <w:rsid w:val="00C97A11"/>
    <w:rsid w:val="00CA0F20"/>
    <w:rsid w:val="00CB40B6"/>
    <w:rsid w:val="00CC5E39"/>
    <w:rsid w:val="00CC7CD2"/>
    <w:rsid w:val="00CE5ACD"/>
    <w:rsid w:val="00CF1AE4"/>
    <w:rsid w:val="00D02228"/>
    <w:rsid w:val="00D04640"/>
    <w:rsid w:val="00D211E1"/>
    <w:rsid w:val="00D234A1"/>
    <w:rsid w:val="00D4618A"/>
    <w:rsid w:val="00D51365"/>
    <w:rsid w:val="00D76F89"/>
    <w:rsid w:val="00D80ACC"/>
    <w:rsid w:val="00D83F0F"/>
    <w:rsid w:val="00D8421E"/>
    <w:rsid w:val="00D874D5"/>
    <w:rsid w:val="00D9665C"/>
    <w:rsid w:val="00DA0067"/>
    <w:rsid w:val="00DA02B3"/>
    <w:rsid w:val="00DA0C76"/>
    <w:rsid w:val="00DC6F23"/>
    <w:rsid w:val="00DD21C4"/>
    <w:rsid w:val="00DD58EC"/>
    <w:rsid w:val="00DE545E"/>
    <w:rsid w:val="00DE73A3"/>
    <w:rsid w:val="00DF418F"/>
    <w:rsid w:val="00DF453E"/>
    <w:rsid w:val="00E031EB"/>
    <w:rsid w:val="00E04E19"/>
    <w:rsid w:val="00E06E02"/>
    <w:rsid w:val="00E12136"/>
    <w:rsid w:val="00E20D3C"/>
    <w:rsid w:val="00E227E6"/>
    <w:rsid w:val="00E2433E"/>
    <w:rsid w:val="00E318A3"/>
    <w:rsid w:val="00E569C9"/>
    <w:rsid w:val="00E7209B"/>
    <w:rsid w:val="00E84388"/>
    <w:rsid w:val="00E970D1"/>
    <w:rsid w:val="00EA34F2"/>
    <w:rsid w:val="00EA7679"/>
    <w:rsid w:val="00EB2FF0"/>
    <w:rsid w:val="00EB53BC"/>
    <w:rsid w:val="00EB672C"/>
    <w:rsid w:val="00EB77C7"/>
    <w:rsid w:val="00EC3ED7"/>
    <w:rsid w:val="00EC6E68"/>
    <w:rsid w:val="00EE44CD"/>
    <w:rsid w:val="00EF5836"/>
    <w:rsid w:val="00EF6995"/>
    <w:rsid w:val="00F001EA"/>
    <w:rsid w:val="00F02D64"/>
    <w:rsid w:val="00F05FE3"/>
    <w:rsid w:val="00F077D5"/>
    <w:rsid w:val="00F07BC8"/>
    <w:rsid w:val="00F1416D"/>
    <w:rsid w:val="00F160CE"/>
    <w:rsid w:val="00F24FD3"/>
    <w:rsid w:val="00F413D9"/>
    <w:rsid w:val="00F54047"/>
    <w:rsid w:val="00F5412B"/>
    <w:rsid w:val="00F6238E"/>
    <w:rsid w:val="00F7055F"/>
    <w:rsid w:val="00F728D9"/>
    <w:rsid w:val="00F75D00"/>
    <w:rsid w:val="00F77B53"/>
    <w:rsid w:val="00F86373"/>
    <w:rsid w:val="00F86609"/>
    <w:rsid w:val="00F9322A"/>
    <w:rsid w:val="00F93C47"/>
    <w:rsid w:val="00F97C87"/>
    <w:rsid w:val="00FA50C8"/>
    <w:rsid w:val="00FB0201"/>
    <w:rsid w:val="00FB0829"/>
    <w:rsid w:val="00FB1903"/>
    <w:rsid w:val="00FC13EE"/>
    <w:rsid w:val="00FC2051"/>
    <w:rsid w:val="00FC26AE"/>
    <w:rsid w:val="00FC4B5D"/>
    <w:rsid w:val="00FD7207"/>
    <w:rsid w:val="00FE69C2"/>
    <w:rsid w:val="00FF12A3"/>
    <w:rsid w:val="00FF52D6"/>
    <w:rsid w:val="00FF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32F5CD"/>
  <w14:defaultImageDpi w14:val="0"/>
  <w15:chartTrackingRefBased/>
  <w15:docId w15:val="{E205687F-6A52-4716-8D41-B99E8F23C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  <w:jc w:val="both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customStyle="1" w:styleId="Heading1Char">
    <w:name w:val="Heading 1 Char"/>
    <w:link w:val="Heading1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Heading3Char">
    <w:name w:val="Heading 3 Char"/>
    <w:link w:val="Heading3"/>
    <w:rPr>
      <w:rFonts w:ascii="Cambria" w:eastAsia="Times New Roman" w:hAnsi="Cambria" w:cs="Times New Roman"/>
      <w:b/>
      <w:bCs/>
      <w:color w:val="4F81BD"/>
      <w:sz w:val="22"/>
      <w:szCs w:val="22"/>
      <w:lang w:val="en-GB"/>
    </w:rPr>
  </w:style>
  <w:style w:type="paragraph" w:styleId="Subtitle">
    <w:name w:val="Subtitle"/>
    <w:basedOn w:val="Normal"/>
    <w:next w:val="Normal"/>
    <w:link w:val="SubtitleChar"/>
    <w:qFormat/>
    <w:pPr>
      <w:spacing w:after="60"/>
      <w:jc w:val="center"/>
      <w:outlineLvl w:val="1"/>
    </w:pPr>
    <w:rPr>
      <w:rFonts w:ascii="Cambria" w:eastAsia="Times New Roman" w:hAnsi="Cambria"/>
      <w:sz w:val="24"/>
      <w:szCs w:val="24"/>
      <w:lang w:val="x-none"/>
    </w:rPr>
  </w:style>
  <w:style w:type="character" w:customStyle="1" w:styleId="SubtitleChar">
    <w:name w:val="Subtitle Char"/>
    <w:link w:val="Subtitle"/>
    <w:rPr>
      <w:rFonts w:ascii="Cambria" w:eastAsia="Times New Roman" w:hAnsi="Cambria" w:cs="Times New Roman"/>
      <w:sz w:val="24"/>
      <w:szCs w:val="24"/>
      <w:lang w:eastAsia="en-US"/>
    </w:rPr>
  </w:style>
  <w:style w:type="character" w:styleId="Hyperlink">
    <w:name w:val="Hyperlink"/>
    <w:rPr>
      <w:rFonts w:ascii="Calibri" w:eastAsia="Calibri" w:hAnsi="Calibri" w:cs="Times New Roman"/>
      <w:color w:val="0000FF"/>
      <w:u w:val="single"/>
    </w:rPr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eastAsia="Calibri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rPr>
      <w:rFonts w:ascii="Calibri" w:eastAsia="Calibri" w:hAnsi="Calibri" w:cs="Times New Roman"/>
      <w:sz w:val="22"/>
      <w:szCs w:val="22"/>
      <w:lang w:val="en-GB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rPr>
      <w:rFonts w:ascii="Calibri" w:eastAsia="Calibri" w:hAnsi="Calibri" w:cs="Times New Roman"/>
      <w:sz w:val="22"/>
      <w:szCs w:val="22"/>
      <w:lang w:val="en-GB"/>
    </w:rPr>
  </w:style>
  <w:style w:type="table" w:styleId="TableGrid">
    <w:name w:val="Table Grid"/>
    <w:basedOn w:val="TableNormal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qFormat/>
    <w:pPr>
      <w:spacing w:line="240" w:lineRule="auto"/>
    </w:pPr>
    <w:rPr>
      <w:b/>
      <w:bCs/>
      <w:color w:val="4F81BD"/>
      <w:sz w:val="18"/>
      <w:szCs w:val="18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en-US" w:bidi="o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</dc:creator>
  <cp:keywords/>
  <cp:lastModifiedBy>Debabrat Naik</cp:lastModifiedBy>
  <cp:revision>2</cp:revision>
  <cp:lastPrinted>2020-02-21T18:28:00Z</cp:lastPrinted>
  <dcterms:created xsi:type="dcterms:W3CDTF">2024-06-18T05:13:00Z</dcterms:created>
  <dcterms:modified xsi:type="dcterms:W3CDTF">2024-06-18T05:13:00Z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127f8d2a812f40b68280221909893a87</vt:lpwstr>
  </property>
</Properties>
</file>